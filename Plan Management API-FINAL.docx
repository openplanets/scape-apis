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0AED" w14:textId="055849CA" w:rsidR="000A6FA2" w:rsidRDefault="0058194E" w:rsidP="000A6FA2">
      <w:r>
        <w:rPr>
          <w:noProof/>
          <w:lang w:val="de-DE" w:eastAsia="de-DE"/>
        </w:rPr>
        <w:drawing>
          <wp:inline distT="0" distB="0" distL="0" distR="0" wp14:anchorId="35A9D27C" wp14:editId="6EA68564">
            <wp:extent cx="4591050" cy="17430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solidFill>
                      <a:srgbClr val="FFFFFF"/>
                    </a:solidFill>
                    <a:ln>
                      <a:noFill/>
                    </a:ln>
                  </pic:spPr>
                </pic:pic>
              </a:graphicData>
            </a:graphic>
          </wp:inline>
        </w:drawing>
      </w:r>
    </w:p>
    <w:p w14:paraId="60F60B06" w14:textId="77777777" w:rsidR="000A6FA2" w:rsidRDefault="000A6FA2" w:rsidP="000A6FA2"/>
    <w:p w14:paraId="5A11D8B8" w14:textId="77777777" w:rsidR="000A6FA2" w:rsidRDefault="000A6FA2" w:rsidP="000A6FA2"/>
    <w:p w14:paraId="79B3E820" w14:textId="77777777" w:rsidR="000A6FA2" w:rsidRDefault="000A6FA2" w:rsidP="000A6FA2"/>
    <w:p w14:paraId="05DD194D" w14:textId="77777777" w:rsidR="000A6FA2" w:rsidRDefault="000A6FA2" w:rsidP="000A6FA2">
      <w:pPr>
        <w:pStyle w:val="Titel"/>
      </w:pPr>
      <w:bookmarkStart w:id="0" w:name="__RefHeading__1694_1354413086"/>
      <w:r>
        <w:t>Plan Management API</w:t>
      </w:r>
    </w:p>
    <w:p w14:paraId="0E205440" w14:textId="77777777" w:rsidR="000A6FA2" w:rsidRDefault="000A6FA2" w:rsidP="000A6FA2"/>
    <w:p w14:paraId="094CD459" w14:textId="77777777" w:rsidR="000A6FA2" w:rsidRDefault="000A6FA2" w:rsidP="000A6FA2">
      <w:pPr>
        <w:rPr>
          <w:sz w:val="28"/>
          <w:szCs w:val="32"/>
        </w:rPr>
      </w:pPr>
    </w:p>
    <w:p w14:paraId="637B1D8A" w14:textId="77777777" w:rsidR="000A6FA2" w:rsidRDefault="000A6FA2" w:rsidP="000A6FA2">
      <w:pPr>
        <w:rPr>
          <w:sz w:val="28"/>
          <w:szCs w:val="32"/>
        </w:rPr>
      </w:pPr>
    </w:p>
    <w:p w14:paraId="052934B7" w14:textId="77777777" w:rsidR="000A6FA2" w:rsidRDefault="000A6FA2" w:rsidP="000A6FA2">
      <w:pPr>
        <w:rPr>
          <w:sz w:val="28"/>
          <w:szCs w:val="32"/>
        </w:rPr>
      </w:pPr>
    </w:p>
    <w:p w14:paraId="18D81471" w14:textId="77777777" w:rsidR="000A6FA2" w:rsidRDefault="000A6FA2" w:rsidP="000A6FA2">
      <w:pPr>
        <w:rPr>
          <w:b/>
          <w:color w:val="FFFFFF"/>
        </w:rPr>
      </w:pPr>
      <w:r>
        <w:rPr>
          <w:sz w:val="28"/>
          <w:szCs w:val="32"/>
        </w:rPr>
        <w:t>Authors</w:t>
      </w:r>
    </w:p>
    <w:tbl>
      <w:tblPr>
        <w:tblW w:w="0" w:type="auto"/>
        <w:tblInd w:w="104" w:type="dxa"/>
        <w:tblLayout w:type="fixed"/>
        <w:tblLook w:val="0000" w:firstRow="0" w:lastRow="0" w:firstColumn="0" w:lastColumn="0" w:noHBand="0" w:noVBand="0"/>
      </w:tblPr>
      <w:tblGrid>
        <w:gridCol w:w="2759"/>
        <w:gridCol w:w="1560"/>
        <w:gridCol w:w="1799"/>
        <w:gridCol w:w="3673"/>
      </w:tblGrid>
      <w:tr w:rsidR="000A6FA2" w14:paraId="1DA70A3E" w14:textId="77777777" w:rsidTr="005F3A6E">
        <w:tc>
          <w:tcPr>
            <w:tcW w:w="2759" w:type="dxa"/>
            <w:tcBorders>
              <w:top w:val="single" w:sz="4" w:space="0" w:color="000000"/>
              <w:left w:val="single" w:sz="4" w:space="0" w:color="000000"/>
              <w:bottom w:val="single" w:sz="4" w:space="0" w:color="000000"/>
            </w:tcBorders>
            <w:shd w:val="clear" w:color="auto" w:fill="1D82A4"/>
            <w:vAlign w:val="center"/>
          </w:tcPr>
          <w:p w14:paraId="3495033A" w14:textId="77777777" w:rsidR="000A6FA2" w:rsidRDefault="000A6FA2" w:rsidP="005F3A6E">
            <w:pPr>
              <w:rPr>
                <w:b/>
                <w:color w:val="FFFFFF"/>
              </w:rPr>
            </w:pPr>
            <w:r>
              <w:rPr>
                <w:b/>
                <w:color w:val="FFFFFF"/>
              </w:rPr>
              <w:t>Person</w:t>
            </w:r>
          </w:p>
        </w:tc>
        <w:tc>
          <w:tcPr>
            <w:tcW w:w="1560" w:type="dxa"/>
            <w:tcBorders>
              <w:top w:val="single" w:sz="4" w:space="0" w:color="000000"/>
              <w:left w:val="single" w:sz="4" w:space="0" w:color="000000"/>
              <w:bottom w:val="single" w:sz="4" w:space="0" w:color="000000"/>
            </w:tcBorders>
            <w:shd w:val="clear" w:color="auto" w:fill="1D82A4"/>
            <w:vAlign w:val="center"/>
          </w:tcPr>
          <w:p w14:paraId="53A9892F" w14:textId="77777777" w:rsidR="000A6FA2" w:rsidRDefault="000A6FA2" w:rsidP="005F3A6E">
            <w:pPr>
              <w:rPr>
                <w:b/>
                <w:color w:val="FFFFFF"/>
              </w:rPr>
            </w:pPr>
            <w:r>
              <w:rPr>
                <w:b/>
                <w:color w:val="FFFFFF"/>
              </w:rPr>
              <w:t>Role</w:t>
            </w:r>
          </w:p>
        </w:tc>
        <w:tc>
          <w:tcPr>
            <w:tcW w:w="1799" w:type="dxa"/>
            <w:tcBorders>
              <w:top w:val="single" w:sz="4" w:space="0" w:color="000000"/>
              <w:left w:val="single" w:sz="4" w:space="0" w:color="000000"/>
              <w:bottom w:val="single" w:sz="4" w:space="0" w:color="000000"/>
            </w:tcBorders>
            <w:shd w:val="clear" w:color="auto" w:fill="1D82A4"/>
            <w:vAlign w:val="center"/>
          </w:tcPr>
          <w:p w14:paraId="2A00A3FF" w14:textId="77777777" w:rsidR="000A6FA2" w:rsidRDefault="000A6FA2" w:rsidP="005F3A6E">
            <w:pPr>
              <w:rPr>
                <w:b/>
                <w:color w:val="FFFFFF"/>
              </w:rPr>
            </w:pPr>
            <w:r>
              <w:rPr>
                <w:b/>
                <w:color w:val="FFFFFF"/>
              </w:rPr>
              <w:t>Partner</w:t>
            </w:r>
          </w:p>
        </w:tc>
        <w:tc>
          <w:tcPr>
            <w:tcW w:w="3673" w:type="dxa"/>
            <w:tcBorders>
              <w:top w:val="single" w:sz="4" w:space="0" w:color="000000"/>
              <w:left w:val="single" w:sz="4" w:space="0" w:color="000000"/>
              <w:bottom w:val="single" w:sz="4" w:space="0" w:color="000000"/>
              <w:right w:val="single" w:sz="4" w:space="0" w:color="000000"/>
            </w:tcBorders>
            <w:shd w:val="clear" w:color="auto" w:fill="1D82A4"/>
            <w:vAlign w:val="center"/>
          </w:tcPr>
          <w:p w14:paraId="75A031E5" w14:textId="77777777" w:rsidR="000A6FA2" w:rsidRDefault="000A6FA2" w:rsidP="005F3A6E">
            <w:pPr>
              <w:rPr>
                <w:szCs w:val="22"/>
              </w:rPr>
            </w:pPr>
            <w:r>
              <w:rPr>
                <w:b/>
                <w:color w:val="FFFFFF"/>
              </w:rPr>
              <w:t>Contribution</w:t>
            </w:r>
          </w:p>
        </w:tc>
      </w:tr>
      <w:tr w:rsidR="000A6FA2" w14:paraId="4596F6AD"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2C409D27" w14:textId="77777777" w:rsidR="000A6FA2" w:rsidRDefault="000A6FA2" w:rsidP="005F3A6E">
            <w:pPr>
              <w:rPr>
                <w:szCs w:val="22"/>
              </w:rPr>
            </w:pPr>
            <w:bookmarkStart w:id="1" w:name="author"/>
            <w:bookmarkEnd w:id="1"/>
            <w:r>
              <w:rPr>
                <w:szCs w:val="22"/>
              </w:rPr>
              <w:t>Frank Asseg</w:t>
            </w:r>
          </w:p>
        </w:tc>
        <w:tc>
          <w:tcPr>
            <w:tcW w:w="1560" w:type="dxa"/>
            <w:tcBorders>
              <w:top w:val="single" w:sz="4" w:space="0" w:color="000000"/>
              <w:left w:val="single" w:sz="4" w:space="0" w:color="000000"/>
              <w:bottom w:val="single" w:sz="4" w:space="0" w:color="000000"/>
            </w:tcBorders>
            <w:shd w:val="clear" w:color="auto" w:fill="auto"/>
            <w:vAlign w:val="center"/>
          </w:tcPr>
          <w:p w14:paraId="45D9B696" w14:textId="77777777" w:rsidR="000A6FA2" w:rsidRDefault="000A6FA2" w:rsidP="005F3A6E">
            <w:pPr>
              <w:rPr>
                <w:szCs w:val="22"/>
              </w:rPr>
            </w:pPr>
            <w:r>
              <w:rPr>
                <w:szCs w:val="22"/>
              </w:rPr>
              <w:t>DEV</w:t>
            </w:r>
          </w:p>
        </w:tc>
        <w:tc>
          <w:tcPr>
            <w:tcW w:w="1799" w:type="dxa"/>
            <w:tcBorders>
              <w:top w:val="single" w:sz="4" w:space="0" w:color="000000"/>
              <w:left w:val="single" w:sz="4" w:space="0" w:color="000000"/>
              <w:bottom w:val="single" w:sz="4" w:space="0" w:color="000000"/>
            </w:tcBorders>
            <w:shd w:val="clear" w:color="auto" w:fill="auto"/>
            <w:vAlign w:val="center"/>
          </w:tcPr>
          <w:p w14:paraId="4C3E7507" w14:textId="77777777" w:rsidR="000A6FA2" w:rsidRDefault="000A6FA2" w:rsidP="005F3A6E">
            <w:pPr>
              <w:rPr>
                <w:szCs w:val="22"/>
              </w:rPr>
            </w:pPr>
            <w:r>
              <w:rPr>
                <w:szCs w:val="22"/>
              </w:rPr>
              <w:t>FIZ</w:t>
            </w: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C73E6" w14:textId="77777777" w:rsidR="000A6FA2" w:rsidRDefault="000A6FA2" w:rsidP="005F3A6E">
            <w:pPr>
              <w:snapToGrid w:val="0"/>
              <w:rPr>
                <w:szCs w:val="22"/>
              </w:rPr>
            </w:pPr>
          </w:p>
        </w:tc>
      </w:tr>
      <w:tr w:rsidR="000A6FA2" w14:paraId="360C1A9C"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4B82268F" w14:textId="77777777" w:rsidR="000A6FA2" w:rsidRDefault="000A6FA2" w:rsidP="005F3A6E">
            <w:pPr>
              <w:rPr>
                <w:szCs w:val="22"/>
              </w:rPr>
            </w:pPr>
            <w:bookmarkStart w:id="2" w:name="checked_name"/>
            <w:bookmarkEnd w:id="2"/>
            <w:r>
              <w:rPr>
                <w:szCs w:val="22"/>
              </w:rPr>
              <w:t>Matthias Hahn</w:t>
            </w:r>
          </w:p>
        </w:tc>
        <w:tc>
          <w:tcPr>
            <w:tcW w:w="1560" w:type="dxa"/>
            <w:tcBorders>
              <w:top w:val="single" w:sz="4" w:space="0" w:color="000000"/>
              <w:left w:val="single" w:sz="4" w:space="0" w:color="000000"/>
              <w:bottom w:val="single" w:sz="4" w:space="0" w:color="000000"/>
            </w:tcBorders>
            <w:shd w:val="clear" w:color="auto" w:fill="auto"/>
            <w:vAlign w:val="center"/>
          </w:tcPr>
          <w:p w14:paraId="5B0E2260" w14:textId="77777777" w:rsidR="000A6FA2" w:rsidRDefault="000A6FA2" w:rsidP="005F3A6E">
            <w:pPr>
              <w:rPr>
                <w:szCs w:val="22"/>
              </w:rPr>
            </w:pPr>
            <w:r>
              <w:rPr>
                <w:szCs w:val="22"/>
              </w:rPr>
              <w:t>DEV</w:t>
            </w:r>
          </w:p>
        </w:tc>
        <w:tc>
          <w:tcPr>
            <w:tcW w:w="1799" w:type="dxa"/>
            <w:tcBorders>
              <w:top w:val="single" w:sz="4" w:space="0" w:color="000000"/>
              <w:left w:val="single" w:sz="4" w:space="0" w:color="000000"/>
              <w:bottom w:val="single" w:sz="4" w:space="0" w:color="000000"/>
            </w:tcBorders>
            <w:shd w:val="clear" w:color="auto" w:fill="auto"/>
            <w:vAlign w:val="center"/>
          </w:tcPr>
          <w:p w14:paraId="4849A254" w14:textId="77777777" w:rsidR="000A6FA2" w:rsidRDefault="000A6FA2" w:rsidP="005F3A6E">
            <w:pPr>
              <w:rPr>
                <w:szCs w:val="22"/>
              </w:rPr>
            </w:pPr>
            <w:r>
              <w:rPr>
                <w:szCs w:val="22"/>
              </w:rPr>
              <w:t>FIZ</w:t>
            </w: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5481B" w14:textId="77777777" w:rsidR="000A6FA2" w:rsidRDefault="000A6FA2" w:rsidP="005F3A6E">
            <w:pPr>
              <w:snapToGrid w:val="0"/>
              <w:rPr>
                <w:szCs w:val="22"/>
              </w:rPr>
            </w:pPr>
          </w:p>
        </w:tc>
      </w:tr>
      <w:tr w:rsidR="000A6FA2" w14:paraId="1A79B680" w14:textId="77777777" w:rsidTr="005F3A6E">
        <w:tc>
          <w:tcPr>
            <w:tcW w:w="2759" w:type="dxa"/>
            <w:tcBorders>
              <w:top w:val="single" w:sz="4" w:space="0" w:color="000000"/>
              <w:left w:val="single" w:sz="4" w:space="0" w:color="000000"/>
              <w:bottom w:val="single" w:sz="4" w:space="0" w:color="000000"/>
            </w:tcBorders>
            <w:shd w:val="clear" w:color="auto" w:fill="auto"/>
            <w:vAlign w:val="center"/>
          </w:tcPr>
          <w:p w14:paraId="0965B49B" w14:textId="77777777" w:rsidR="000A6FA2" w:rsidRDefault="000A6FA2" w:rsidP="005F3A6E">
            <w:pPr>
              <w:snapToGrid w:val="0"/>
              <w:rPr>
                <w:szCs w:val="22"/>
              </w:rPr>
            </w:pPr>
          </w:p>
        </w:tc>
        <w:tc>
          <w:tcPr>
            <w:tcW w:w="1560" w:type="dxa"/>
            <w:tcBorders>
              <w:top w:val="single" w:sz="4" w:space="0" w:color="000000"/>
              <w:left w:val="single" w:sz="4" w:space="0" w:color="000000"/>
              <w:bottom w:val="single" w:sz="4" w:space="0" w:color="000000"/>
            </w:tcBorders>
            <w:shd w:val="clear" w:color="auto" w:fill="auto"/>
            <w:vAlign w:val="center"/>
          </w:tcPr>
          <w:p w14:paraId="1DCE614C" w14:textId="77777777" w:rsidR="000A6FA2" w:rsidRDefault="000A6FA2" w:rsidP="005F3A6E">
            <w:pPr>
              <w:snapToGrid w:val="0"/>
              <w:rPr>
                <w:szCs w:val="22"/>
              </w:rPr>
            </w:pPr>
          </w:p>
        </w:tc>
        <w:tc>
          <w:tcPr>
            <w:tcW w:w="1799" w:type="dxa"/>
            <w:tcBorders>
              <w:top w:val="single" w:sz="4" w:space="0" w:color="000000"/>
              <w:left w:val="single" w:sz="4" w:space="0" w:color="000000"/>
              <w:bottom w:val="single" w:sz="4" w:space="0" w:color="000000"/>
            </w:tcBorders>
            <w:shd w:val="clear" w:color="auto" w:fill="auto"/>
            <w:vAlign w:val="center"/>
          </w:tcPr>
          <w:p w14:paraId="117762ED" w14:textId="77777777" w:rsidR="000A6FA2" w:rsidRDefault="000A6FA2" w:rsidP="005F3A6E">
            <w:pPr>
              <w:snapToGrid w:val="0"/>
              <w:rPr>
                <w:szCs w:val="22"/>
              </w:rPr>
            </w:pPr>
          </w:p>
        </w:tc>
        <w:tc>
          <w:tcPr>
            <w:tcW w:w="3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AC80F" w14:textId="77777777" w:rsidR="000A6FA2" w:rsidRDefault="000A6FA2" w:rsidP="005F3A6E">
            <w:pPr>
              <w:snapToGrid w:val="0"/>
              <w:rPr>
                <w:szCs w:val="22"/>
              </w:rPr>
            </w:pPr>
          </w:p>
        </w:tc>
      </w:tr>
    </w:tbl>
    <w:p w14:paraId="4A5B182D" w14:textId="77777777" w:rsidR="000A6FA2" w:rsidRDefault="000A6FA2" w:rsidP="000A6FA2"/>
    <w:p w14:paraId="23BB61B9" w14:textId="77777777" w:rsidR="000A6FA2" w:rsidRDefault="000A6FA2" w:rsidP="000A6FA2">
      <w:pPr>
        <w:rPr>
          <w:b/>
          <w:color w:val="FFFFFF"/>
        </w:rPr>
      </w:pPr>
      <w:r>
        <w:rPr>
          <w:sz w:val="28"/>
          <w:szCs w:val="32"/>
        </w:rPr>
        <w:lastRenderedPageBreak/>
        <w:t>Distribution</w:t>
      </w:r>
    </w:p>
    <w:tbl>
      <w:tblPr>
        <w:tblW w:w="0" w:type="auto"/>
        <w:tblInd w:w="104" w:type="dxa"/>
        <w:tblLayout w:type="fixed"/>
        <w:tblLook w:val="0000" w:firstRow="0" w:lastRow="0" w:firstColumn="0" w:lastColumn="0" w:noHBand="0" w:noVBand="0"/>
      </w:tblPr>
      <w:tblGrid>
        <w:gridCol w:w="2759"/>
        <w:gridCol w:w="1560"/>
        <w:gridCol w:w="5472"/>
      </w:tblGrid>
      <w:tr w:rsidR="000A6FA2" w14:paraId="5688F23B" w14:textId="77777777" w:rsidTr="005F3A6E">
        <w:tc>
          <w:tcPr>
            <w:tcW w:w="2759" w:type="dxa"/>
            <w:tcBorders>
              <w:top w:val="single" w:sz="4" w:space="0" w:color="000000"/>
              <w:left w:val="single" w:sz="4" w:space="0" w:color="000000"/>
              <w:bottom w:val="single" w:sz="4" w:space="0" w:color="000000"/>
            </w:tcBorders>
            <w:shd w:val="clear" w:color="auto" w:fill="1D82A4"/>
          </w:tcPr>
          <w:p w14:paraId="66A0B4D8" w14:textId="77777777" w:rsidR="000A6FA2" w:rsidRDefault="000A6FA2" w:rsidP="005F3A6E">
            <w:pPr>
              <w:rPr>
                <w:b/>
                <w:color w:val="FFFFFF"/>
              </w:rPr>
            </w:pPr>
            <w:r>
              <w:rPr>
                <w:b/>
                <w:color w:val="FFFFFF"/>
              </w:rPr>
              <w:t>Person</w:t>
            </w:r>
          </w:p>
        </w:tc>
        <w:tc>
          <w:tcPr>
            <w:tcW w:w="1560" w:type="dxa"/>
            <w:tcBorders>
              <w:top w:val="single" w:sz="4" w:space="0" w:color="000000"/>
              <w:left w:val="single" w:sz="4" w:space="0" w:color="000000"/>
              <w:bottom w:val="single" w:sz="4" w:space="0" w:color="000000"/>
            </w:tcBorders>
            <w:shd w:val="clear" w:color="auto" w:fill="1D82A4"/>
          </w:tcPr>
          <w:p w14:paraId="3E46BCFA" w14:textId="77777777" w:rsidR="000A6FA2" w:rsidRDefault="000A6FA2" w:rsidP="005F3A6E">
            <w:pPr>
              <w:rPr>
                <w:b/>
                <w:color w:val="FFFFFF"/>
              </w:rPr>
            </w:pPr>
            <w:r>
              <w:rPr>
                <w:b/>
                <w:color w:val="FFFFFF"/>
              </w:rPr>
              <w:t>Role</w:t>
            </w:r>
          </w:p>
        </w:tc>
        <w:tc>
          <w:tcPr>
            <w:tcW w:w="5472" w:type="dxa"/>
            <w:tcBorders>
              <w:top w:val="single" w:sz="4" w:space="0" w:color="000000"/>
              <w:left w:val="single" w:sz="4" w:space="0" w:color="000000"/>
              <w:bottom w:val="single" w:sz="4" w:space="0" w:color="000000"/>
              <w:right w:val="single" w:sz="4" w:space="0" w:color="000000"/>
            </w:tcBorders>
            <w:shd w:val="clear" w:color="auto" w:fill="1D82A4"/>
          </w:tcPr>
          <w:p w14:paraId="3ACC9BFC" w14:textId="77777777" w:rsidR="000A6FA2" w:rsidRDefault="000A6FA2" w:rsidP="005F3A6E">
            <w:r>
              <w:rPr>
                <w:b/>
                <w:color w:val="FFFFFF"/>
              </w:rPr>
              <w:t>Partner</w:t>
            </w:r>
          </w:p>
        </w:tc>
      </w:tr>
      <w:tr w:rsidR="000A6FA2" w14:paraId="681ABF4D" w14:textId="77777777" w:rsidTr="005F3A6E">
        <w:tc>
          <w:tcPr>
            <w:tcW w:w="2759" w:type="dxa"/>
            <w:tcBorders>
              <w:top w:val="single" w:sz="4" w:space="0" w:color="000000"/>
              <w:left w:val="single" w:sz="4" w:space="0" w:color="000000"/>
              <w:bottom w:val="single" w:sz="4" w:space="0" w:color="000000"/>
            </w:tcBorders>
            <w:shd w:val="clear" w:color="auto" w:fill="auto"/>
          </w:tcPr>
          <w:p w14:paraId="5EC1998C" w14:textId="77777777" w:rsidR="000A6FA2" w:rsidRDefault="000A6FA2" w:rsidP="005F3A6E">
            <w:bookmarkStart w:id="3" w:name="distribution"/>
            <w:bookmarkEnd w:id="3"/>
            <w:r>
              <w:t>PT Group</w:t>
            </w:r>
          </w:p>
        </w:tc>
        <w:tc>
          <w:tcPr>
            <w:tcW w:w="1560" w:type="dxa"/>
            <w:tcBorders>
              <w:top w:val="single" w:sz="4" w:space="0" w:color="000000"/>
              <w:left w:val="single" w:sz="4" w:space="0" w:color="000000"/>
              <w:bottom w:val="single" w:sz="4" w:space="0" w:color="000000"/>
            </w:tcBorders>
            <w:shd w:val="clear" w:color="auto" w:fill="auto"/>
          </w:tcPr>
          <w:p w14:paraId="442C8113" w14:textId="77777777" w:rsidR="000A6FA2" w:rsidRDefault="000A6FA2" w:rsidP="005F3A6E">
            <w:pPr>
              <w:snapToGrid w:val="0"/>
            </w:pPr>
            <w:bookmarkStart w:id="4" w:name="role"/>
            <w:bookmarkEnd w:id="4"/>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7A60A159" w14:textId="77777777" w:rsidR="000A6FA2" w:rsidRDefault="000A6FA2" w:rsidP="005F3A6E">
            <w:pPr>
              <w:snapToGrid w:val="0"/>
            </w:pPr>
            <w:bookmarkStart w:id="5" w:name="customer_dl"/>
            <w:bookmarkEnd w:id="5"/>
          </w:p>
        </w:tc>
      </w:tr>
      <w:tr w:rsidR="000A6FA2" w14:paraId="7CA04B1E" w14:textId="77777777" w:rsidTr="005F3A6E">
        <w:tc>
          <w:tcPr>
            <w:tcW w:w="2759" w:type="dxa"/>
            <w:tcBorders>
              <w:top w:val="single" w:sz="4" w:space="0" w:color="000000"/>
              <w:left w:val="single" w:sz="4" w:space="0" w:color="000000"/>
              <w:bottom w:val="single" w:sz="4" w:space="0" w:color="000000"/>
            </w:tcBorders>
            <w:shd w:val="clear" w:color="auto" w:fill="auto"/>
          </w:tcPr>
          <w:p w14:paraId="6529E36F" w14:textId="77777777" w:rsidR="000A6FA2" w:rsidRDefault="000A6FA2" w:rsidP="005F3A6E">
            <w:pPr>
              <w:snapToGrid w:val="0"/>
            </w:pPr>
          </w:p>
        </w:tc>
        <w:tc>
          <w:tcPr>
            <w:tcW w:w="1560" w:type="dxa"/>
            <w:tcBorders>
              <w:top w:val="single" w:sz="4" w:space="0" w:color="000000"/>
              <w:left w:val="single" w:sz="4" w:space="0" w:color="000000"/>
              <w:bottom w:val="single" w:sz="4" w:space="0" w:color="000000"/>
            </w:tcBorders>
            <w:shd w:val="clear" w:color="auto" w:fill="auto"/>
          </w:tcPr>
          <w:p w14:paraId="1306F9D6" w14:textId="77777777" w:rsidR="000A6FA2" w:rsidRDefault="000A6FA2" w:rsidP="005F3A6E">
            <w:pPr>
              <w:snapToGrid w:val="0"/>
            </w:pPr>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0DAB386C" w14:textId="77777777" w:rsidR="000A6FA2" w:rsidRDefault="000A6FA2" w:rsidP="005F3A6E">
            <w:pPr>
              <w:snapToGrid w:val="0"/>
            </w:pPr>
          </w:p>
        </w:tc>
      </w:tr>
      <w:tr w:rsidR="000A6FA2" w14:paraId="32621EFC" w14:textId="77777777" w:rsidTr="005F3A6E">
        <w:tc>
          <w:tcPr>
            <w:tcW w:w="2759" w:type="dxa"/>
            <w:tcBorders>
              <w:top w:val="single" w:sz="4" w:space="0" w:color="000000"/>
              <w:left w:val="single" w:sz="4" w:space="0" w:color="000000"/>
              <w:bottom w:val="single" w:sz="4" w:space="0" w:color="000000"/>
            </w:tcBorders>
            <w:shd w:val="clear" w:color="auto" w:fill="auto"/>
          </w:tcPr>
          <w:p w14:paraId="2C6EAD78" w14:textId="77777777" w:rsidR="000A6FA2" w:rsidRDefault="000A6FA2" w:rsidP="005F3A6E">
            <w:pPr>
              <w:snapToGrid w:val="0"/>
            </w:pPr>
          </w:p>
        </w:tc>
        <w:tc>
          <w:tcPr>
            <w:tcW w:w="1560" w:type="dxa"/>
            <w:tcBorders>
              <w:top w:val="single" w:sz="4" w:space="0" w:color="000000"/>
              <w:left w:val="single" w:sz="4" w:space="0" w:color="000000"/>
              <w:bottom w:val="single" w:sz="4" w:space="0" w:color="000000"/>
            </w:tcBorders>
            <w:shd w:val="clear" w:color="auto" w:fill="auto"/>
          </w:tcPr>
          <w:p w14:paraId="2D0199E7" w14:textId="77777777" w:rsidR="000A6FA2" w:rsidRDefault="000A6FA2" w:rsidP="005F3A6E">
            <w:pPr>
              <w:snapToGrid w:val="0"/>
            </w:pPr>
          </w:p>
        </w:tc>
        <w:tc>
          <w:tcPr>
            <w:tcW w:w="5472" w:type="dxa"/>
            <w:tcBorders>
              <w:top w:val="single" w:sz="4" w:space="0" w:color="000000"/>
              <w:left w:val="single" w:sz="4" w:space="0" w:color="000000"/>
              <w:bottom w:val="single" w:sz="4" w:space="0" w:color="000000"/>
              <w:right w:val="single" w:sz="4" w:space="0" w:color="000000"/>
            </w:tcBorders>
            <w:shd w:val="clear" w:color="auto" w:fill="auto"/>
          </w:tcPr>
          <w:p w14:paraId="317A0D6F" w14:textId="77777777" w:rsidR="000A6FA2" w:rsidRDefault="000A6FA2" w:rsidP="005F3A6E">
            <w:pPr>
              <w:snapToGrid w:val="0"/>
            </w:pPr>
          </w:p>
        </w:tc>
      </w:tr>
    </w:tbl>
    <w:p w14:paraId="794B8435" w14:textId="77777777" w:rsidR="000A6FA2" w:rsidRDefault="000A6FA2" w:rsidP="000A6FA2">
      <w:bookmarkStart w:id="6" w:name="distribution_NB"/>
      <w:bookmarkEnd w:id="6"/>
    </w:p>
    <w:p w14:paraId="611BDD36" w14:textId="77777777" w:rsidR="000A6FA2" w:rsidRDefault="000A6FA2" w:rsidP="000A6FA2">
      <w:pPr>
        <w:rPr>
          <w:b/>
          <w:color w:val="FFFFFF"/>
        </w:rPr>
      </w:pPr>
      <w:r>
        <w:rPr>
          <w:sz w:val="28"/>
          <w:szCs w:val="32"/>
        </w:rPr>
        <w:t>Revision History</w:t>
      </w:r>
    </w:p>
    <w:tbl>
      <w:tblPr>
        <w:tblW w:w="9791" w:type="dxa"/>
        <w:tblInd w:w="70" w:type="dxa"/>
        <w:tblLayout w:type="fixed"/>
        <w:tblCellMar>
          <w:left w:w="70" w:type="dxa"/>
          <w:right w:w="70" w:type="dxa"/>
        </w:tblCellMar>
        <w:tblLook w:val="0000" w:firstRow="0" w:lastRow="0" w:firstColumn="0" w:lastColumn="0" w:noHBand="0" w:noVBand="0"/>
      </w:tblPr>
      <w:tblGrid>
        <w:gridCol w:w="987"/>
        <w:gridCol w:w="988"/>
        <w:gridCol w:w="2825"/>
        <w:gridCol w:w="1874"/>
        <w:gridCol w:w="3117"/>
      </w:tblGrid>
      <w:tr w:rsidR="000A6FA2" w14:paraId="29403297" w14:textId="77777777" w:rsidTr="003771CC">
        <w:trPr>
          <w:trHeight w:val="255"/>
        </w:trPr>
        <w:tc>
          <w:tcPr>
            <w:tcW w:w="987" w:type="dxa"/>
            <w:tcBorders>
              <w:top w:val="single" w:sz="4" w:space="0" w:color="000000"/>
              <w:left w:val="single" w:sz="4" w:space="0" w:color="000000"/>
              <w:bottom w:val="single" w:sz="4" w:space="0" w:color="000000"/>
            </w:tcBorders>
            <w:shd w:val="clear" w:color="auto" w:fill="1D82A4"/>
            <w:vAlign w:val="center"/>
          </w:tcPr>
          <w:p w14:paraId="0502597B" w14:textId="77777777" w:rsidR="000A6FA2" w:rsidRDefault="000A6FA2" w:rsidP="005F3A6E">
            <w:pPr>
              <w:rPr>
                <w:b/>
                <w:color w:val="FFFFFF"/>
              </w:rPr>
            </w:pPr>
            <w:r>
              <w:rPr>
                <w:b/>
                <w:color w:val="FFFFFF"/>
              </w:rPr>
              <w:t>Version</w:t>
            </w:r>
          </w:p>
        </w:tc>
        <w:tc>
          <w:tcPr>
            <w:tcW w:w="988" w:type="dxa"/>
            <w:tcBorders>
              <w:top w:val="single" w:sz="4" w:space="0" w:color="000000"/>
              <w:left w:val="single" w:sz="4" w:space="0" w:color="000000"/>
              <w:bottom w:val="single" w:sz="4" w:space="0" w:color="000000"/>
            </w:tcBorders>
            <w:shd w:val="clear" w:color="auto" w:fill="1D82A4"/>
            <w:vAlign w:val="center"/>
          </w:tcPr>
          <w:p w14:paraId="462F76A3" w14:textId="77777777" w:rsidR="000A6FA2" w:rsidRDefault="000A6FA2" w:rsidP="005F3A6E">
            <w:pPr>
              <w:rPr>
                <w:b/>
                <w:color w:val="FFFFFF"/>
              </w:rPr>
            </w:pPr>
            <w:r>
              <w:rPr>
                <w:b/>
                <w:color w:val="FFFFFF"/>
              </w:rPr>
              <w:t>Status</w:t>
            </w:r>
          </w:p>
        </w:tc>
        <w:tc>
          <w:tcPr>
            <w:tcW w:w="2825" w:type="dxa"/>
            <w:tcBorders>
              <w:top w:val="single" w:sz="4" w:space="0" w:color="000000"/>
              <w:left w:val="single" w:sz="4" w:space="0" w:color="000000"/>
              <w:bottom w:val="single" w:sz="4" w:space="0" w:color="000000"/>
            </w:tcBorders>
            <w:shd w:val="clear" w:color="auto" w:fill="1D82A4"/>
            <w:vAlign w:val="center"/>
          </w:tcPr>
          <w:p w14:paraId="25E71279" w14:textId="77777777" w:rsidR="000A6FA2" w:rsidRDefault="000A6FA2" w:rsidP="005F3A6E">
            <w:pPr>
              <w:rPr>
                <w:b/>
                <w:color w:val="FFFFFF"/>
              </w:rPr>
            </w:pPr>
            <w:r>
              <w:rPr>
                <w:b/>
                <w:color w:val="FFFFFF"/>
              </w:rPr>
              <w:t>Author</w:t>
            </w:r>
          </w:p>
        </w:tc>
        <w:tc>
          <w:tcPr>
            <w:tcW w:w="1874" w:type="dxa"/>
            <w:tcBorders>
              <w:top w:val="single" w:sz="4" w:space="0" w:color="000000"/>
              <w:left w:val="single" w:sz="4" w:space="0" w:color="000000"/>
              <w:bottom w:val="single" w:sz="4" w:space="0" w:color="000000"/>
            </w:tcBorders>
            <w:shd w:val="clear" w:color="auto" w:fill="1D82A4"/>
            <w:vAlign w:val="center"/>
          </w:tcPr>
          <w:p w14:paraId="2CBC7BD5" w14:textId="77777777" w:rsidR="000A6FA2" w:rsidRDefault="000A6FA2" w:rsidP="005F3A6E">
            <w:pPr>
              <w:rPr>
                <w:b/>
                <w:color w:val="FFFFFF"/>
              </w:rPr>
            </w:pPr>
            <w:r>
              <w:rPr>
                <w:b/>
                <w:color w:val="FFFFFF"/>
              </w:rPr>
              <w:t>Date</w:t>
            </w:r>
          </w:p>
        </w:tc>
        <w:tc>
          <w:tcPr>
            <w:tcW w:w="3117" w:type="dxa"/>
            <w:tcBorders>
              <w:top w:val="single" w:sz="4" w:space="0" w:color="000000"/>
              <w:left w:val="single" w:sz="4" w:space="0" w:color="000000"/>
              <w:bottom w:val="single" w:sz="4" w:space="0" w:color="000000"/>
              <w:right w:val="single" w:sz="4" w:space="0" w:color="000000"/>
            </w:tcBorders>
            <w:shd w:val="clear" w:color="auto" w:fill="1D82A4"/>
            <w:vAlign w:val="center"/>
          </w:tcPr>
          <w:p w14:paraId="55E765FB" w14:textId="77777777" w:rsidR="000A6FA2" w:rsidRDefault="000A6FA2" w:rsidP="005F3A6E">
            <w:r>
              <w:rPr>
                <w:b/>
                <w:color w:val="FFFFFF"/>
              </w:rPr>
              <w:t>Changes</w:t>
            </w:r>
          </w:p>
        </w:tc>
      </w:tr>
      <w:tr w:rsidR="000A6FA2" w14:paraId="3127A69C"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1EE18D9E" w14:textId="77777777" w:rsidR="000A6FA2" w:rsidRDefault="000A6FA2" w:rsidP="005F3A6E">
            <w:r>
              <w:t>0.1</w:t>
            </w:r>
          </w:p>
        </w:tc>
        <w:tc>
          <w:tcPr>
            <w:tcW w:w="988" w:type="dxa"/>
            <w:tcBorders>
              <w:top w:val="single" w:sz="4" w:space="0" w:color="000000"/>
              <w:left w:val="single" w:sz="4" w:space="0" w:color="000000"/>
              <w:bottom w:val="single" w:sz="4" w:space="0" w:color="000000"/>
            </w:tcBorders>
            <w:shd w:val="clear" w:color="auto" w:fill="auto"/>
            <w:vAlign w:val="center"/>
          </w:tcPr>
          <w:p w14:paraId="4E02BA2B" w14:textId="77777777" w:rsidR="000A6FA2" w:rsidRDefault="000A6FA2"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59ACE04E" w14:textId="77777777" w:rsidR="000A6FA2" w:rsidRDefault="000A6FA2" w:rsidP="005F3A6E">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82604A0" w14:textId="77777777" w:rsidR="000A6FA2" w:rsidRDefault="000A6FA2" w:rsidP="005F3A6E">
            <w:r>
              <w:t>2012-05-08</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C445E" w14:textId="77777777" w:rsidR="000A6FA2" w:rsidRDefault="000A6FA2" w:rsidP="005F3A6E">
            <w:r>
              <w:t>First draft</w:t>
            </w:r>
          </w:p>
        </w:tc>
      </w:tr>
      <w:tr w:rsidR="003771CC" w14:paraId="5036E15C"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592F8E0E" w14:textId="78281467" w:rsidR="003771CC" w:rsidRDefault="003771CC" w:rsidP="005F3A6E">
            <w:pPr>
              <w:snapToGrid w:val="0"/>
            </w:pPr>
            <w:r>
              <w:t>0.2</w:t>
            </w:r>
          </w:p>
        </w:tc>
        <w:tc>
          <w:tcPr>
            <w:tcW w:w="988" w:type="dxa"/>
            <w:tcBorders>
              <w:top w:val="single" w:sz="4" w:space="0" w:color="000000"/>
              <w:left w:val="single" w:sz="4" w:space="0" w:color="000000"/>
              <w:bottom w:val="single" w:sz="4" w:space="0" w:color="000000"/>
            </w:tcBorders>
            <w:shd w:val="clear" w:color="auto" w:fill="auto"/>
            <w:vAlign w:val="center"/>
          </w:tcPr>
          <w:p w14:paraId="106991B2" w14:textId="77777777" w:rsidR="003771CC" w:rsidRDefault="003771CC"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3D070EA4" w14:textId="45FEB512" w:rsidR="003771CC" w:rsidRDefault="003771CC"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2C96D2A" w14:textId="57753FBC" w:rsidR="003771CC" w:rsidRDefault="003771CC" w:rsidP="005F3A6E">
            <w:pPr>
              <w:snapToGrid w:val="0"/>
            </w:pPr>
            <w:r>
              <w:t>2012-08-11</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DB7F5" w14:textId="45A63F74" w:rsidR="003771CC" w:rsidRDefault="003771CC" w:rsidP="005F3A6E">
            <w:pPr>
              <w:snapToGrid w:val="0"/>
            </w:pPr>
            <w:r>
              <w:t>Update</w:t>
            </w:r>
          </w:p>
        </w:tc>
      </w:tr>
      <w:tr w:rsidR="003771CC" w14:paraId="671518C3"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64705877" w14:textId="5E1CFED0" w:rsidR="003771CC" w:rsidRDefault="003771CC" w:rsidP="005F3A6E">
            <w:pPr>
              <w:snapToGrid w:val="0"/>
            </w:pPr>
            <w:r>
              <w:t>0.3</w:t>
            </w:r>
          </w:p>
        </w:tc>
        <w:tc>
          <w:tcPr>
            <w:tcW w:w="988" w:type="dxa"/>
            <w:tcBorders>
              <w:top w:val="single" w:sz="4" w:space="0" w:color="000000"/>
              <w:left w:val="single" w:sz="4" w:space="0" w:color="000000"/>
              <w:bottom w:val="single" w:sz="4" w:space="0" w:color="000000"/>
            </w:tcBorders>
            <w:shd w:val="clear" w:color="auto" w:fill="auto"/>
            <w:vAlign w:val="center"/>
          </w:tcPr>
          <w:p w14:paraId="44FEC976" w14:textId="77777777" w:rsidR="003771CC" w:rsidRDefault="003771CC" w:rsidP="005F3A6E">
            <w:pPr>
              <w:snapToGrid w:val="0"/>
            </w:pPr>
          </w:p>
        </w:tc>
        <w:tc>
          <w:tcPr>
            <w:tcW w:w="2825" w:type="dxa"/>
            <w:tcBorders>
              <w:top w:val="single" w:sz="4" w:space="0" w:color="000000"/>
              <w:left w:val="single" w:sz="4" w:space="0" w:color="000000"/>
              <w:bottom w:val="single" w:sz="4" w:space="0" w:color="000000"/>
            </w:tcBorders>
            <w:shd w:val="clear" w:color="auto" w:fill="auto"/>
            <w:vAlign w:val="center"/>
          </w:tcPr>
          <w:p w14:paraId="7D8393D9" w14:textId="46E98624" w:rsidR="003771CC" w:rsidRDefault="003771CC"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3BCBDFD2" w14:textId="5ED791FD" w:rsidR="003771CC" w:rsidRDefault="003771CC" w:rsidP="005F3A6E">
            <w:pPr>
              <w:snapToGrid w:val="0"/>
            </w:pPr>
            <w:r>
              <w:t>2012-08-15</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65C06" w14:textId="0F087A0B" w:rsidR="003771CC" w:rsidRDefault="003771CC" w:rsidP="005F3A6E">
            <w:pPr>
              <w:snapToGrid w:val="0"/>
            </w:pPr>
            <w:r>
              <w:t>Update</w:t>
            </w:r>
          </w:p>
        </w:tc>
      </w:tr>
      <w:tr w:rsidR="003771CC" w14:paraId="6B6362F0" w14:textId="77777777" w:rsidTr="003771CC">
        <w:tc>
          <w:tcPr>
            <w:tcW w:w="987" w:type="dxa"/>
            <w:tcBorders>
              <w:top w:val="single" w:sz="4" w:space="0" w:color="000000"/>
              <w:left w:val="single" w:sz="4" w:space="0" w:color="000000"/>
              <w:bottom w:val="single" w:sz="4" w:space="0" w:color="000000"/>
            </w:tcBorders>
            <w:shd w:val="clear" w:color="auto" w:fill="auto"/>
            <w:vAlign w:val="center"/>
          </w:tcPr>
          <w:p w14:paraId="10FCEFA8" w14:textId="4D81E379" w:rsidR="003771CC" w:rsidRDefault="006D2505" w:rsidP="005F3A6E">
            <w:pPr>
              <w:snapToGrid w:val="0"/>
            </w:pPr>
            <w:r>
              <w:t>0.4</w:t>
            </w:r>
          </w:p>
        </w:tc>
        <w:tc>
          <w:tcPr>
            <w:tcW w:w="988" w:type="dxa"/>
            <w:tcBorders>
              <w:top w:val="single" w:sz="4" w:space="0" w:color="000000"/>
              <w:left w:val="single" w:sz="4" w:space="0" w:color="000000"/>
              <w:bottom w:val="single" w:sz="4" w:space="0" w:color="000000"/>
            </w:tcBorders>
            <w:shd w:val="clear" w:color="auto" w:fill="auto"/>
            <w:vAlign w:val="center"/>
          </w:tcPr>
          <w:p w14:paraId="5282B082" w14:textId="64014B82" w:rsidR="003771CC" w:rsidRDefault="006D2505" w:rsidP="005F3A6E">
            <w:pPr>
              <w:snapToGrid w:val="0"/>
            </w:pPr>
            <w:r>
              <w:t>Final</w:t>
            </w:r>
          </w:p>
        </w:tc>
        <w:tc>
          <w:tcPr>
            <w:tcW w:w="2825" w:type="dxa"/>
            <w:tcBorders>
              <w:top w:val="single" w:sz="4" w:space="0" w:color="000000"/>
              <w:left w:val="single" w:sz="4" w:space="0" w:color="000000"/>
              <w:bottom w:val="single" w:sz="4" w:space="0" w:color="000000"/>
            </w:tcBorders>
            <w:shd w:val="clear" w:color="auto" w:fill="auto"/>
            <w:vAlign w:val="center"/>
          </w:tcPr>
          <w:p w14:paraId="7ABA5911" w14:textId="20BAB32A" w:rsidR="003771CC" w:rsidRDefault="006D2505" w:rsidP="005F3A6E">
            <w:pPr>
              <w:snapToGrid w:val="0"/>
            </w:pPr>
            <w:r>
              <w:t>Frank Asseg</w:t>
            </w:r>
          </w:p>
        </w:tc>
        <w:tc>
          <w:tcPr>
            <w:tcW w:w="1874" w:type="dxa"/>
            <w:tcBorders>
              <w:top w:val="single" w:sz="4" w:space="0" w:color="000000"/>
              <w:left w:val="single" w:sz="4" w:space="0" w:color="000000"/>
              <w:bottom w:val="single" w:sz="4" w:space="0" w:color="000000"/>
            </w:tcBorders>
            <w:shd w:val="clear" w:color="auto" w:fill="auto"/>
            <w:vAlign w:val="center"/>
          </w:tcPr>
          <w:p w14:paraId="59F7EC51" w14:textId="35780C2E" w:rsidR="003771CC" w:rsidRDefault="006D2505" w:rsidP="005F3A6E">
            <w:pPr>
              <w:snapToGrid w:val="0"/>
            </w:pPr>
            <w:r>
              <w:t>2012-09-21</w:t>
            </w:r>
          </w:p>
        </w:tc>
        <w:tc>
          <w:tcPr>
            <w:tcW w:w="3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1C51B" w14:textId="6920BBA1" w:rsidR="003771CC" w:rsidRDefault="006D2505" w:rsidP="005F3A6E">
            <w:pPr>
              <w:snapToGrid w:val="0"/>
            </w:pPr>
            <w:r>
              <w:t>3.7, 3.8, 3.9</w:t>
            </w:r>
            <w:bookmarkStart w:id="7" w:name="_GoBack"/>
            <w:bookmarkEnd w:id="7"/>
          </w:p>
        </w:tc>
      </w:tr>
    </w:tbl>
    <w:p w14:paraId="2F63CEBA" w14:textId="77777777" w:rsidR="000A6FA2" w:rsidRDefault="000A6FA2" w:rsidP="000A6FA2"/>
    <w:p w14:paraId="22FE7FE7" w14:textId="77777777" w:rsidR="000A6FA2" w:rsidRDefault="000A6FA2" w:rsidP="000A6FA2"/>
    <w:p w14:paraId="187D7B97" w14:textId="77777777" w:rsidR="000A6FA2" w:rsidRDefault="000A6FA2" w:rsidP="000A6FA2"/>
    <w:p w14:paraId="20FB0BF3" w14:textId="77777777" w:rsidR="000A6FA2" w:rsidRDefault="000A6FA2" w:rsidP="000A6FA2"/>
    <w:p w14:paraId="5A0636AD" w14:textId="77777777" w:rsidR="000A6FA2" w:rsidRDefault="000A6FA2" w:rsidP="000A6FA2">
      <w:pPr>
        <w:pageBreakBefore/>
        <w:jc w:val="center"/>
      </w:pPr>
      <w:r>
        <w:rPr>
          <w:rFonts w:cs="Arial"/>
          <w:b/>
          <w:sz w:val="36"/>
          <w:szCs w:val="36"/>
        </w:rPr>
        <w:lastRenderedPageBreak/>
        <w:t>Table of Contents</w:t>
      </w:r>
    </w:p>
    <w:p w14:paraId="3B6C7D0A" w14:textId="77777777" w:rsidR="000A6FA2" w:rsidRDefault="000A6FA2" w:rsidP="000A6FA2"/>
    <w:p w14:paraId="4C05BB94" w14:textId="77777777" w:rsidR="000A6FA2" w:rsidRDefault="000A6FA2" w:rsidP="000A6FA2"/>
    <w:p w14:paraId="12F9F988" w14:textId="77777777" w:rsidR="000A6FA2" w:rsidRDefault="000A6FA2" w:rsidP="000A6FA2">
      <w:pPr>
        <w:sectPr w:rsidR="000A6FA2">
          <w:headerReference w:type="first" r:id="rId13"/>
          <w:footerReference w:type="first" r:id="rId14"/>
          <w:pgSz w:w="11906" w:h="16838"/>
          <w:pgMar w:top="1702" w:right="1418" w:bottom="776" w:left="1418" w:header="1645" w:footer="720" w:gutter="0"/>
          <w:cols w:space="720"/>
          <w:titlePg/>
          <w:docGrid w:linePitch="360" w:charSpace="4096"/>
        </w:sectPr>
      </w:pPr>
    </w:p>
    <w:p w14:paraId="3E7BF8EC" w14:textId="77777777" w:rsidR="005D3879" w:rsidRDefault="000A6FA2">
      <w:pPr>
        <w:pStyle w:val="Verzeichnis1"/>
        <w:tabs>
          <w:tab w:val="left" w:pos="566"/>
        </w:tabs>
        <w:rPr>
          <w:rFonts w:asciiTheme="minorHAnsi" w:eastAsiaTheme="minorEastAsia" w:hAnsiTheme="minorHAnsi" w:cstheme="minorBidi"/>
          <w:bCs w:val="0"/>
          <w:noProof/>
          <w:kern w:val="0"/>
          <w:sz w:val="22"/>
          <w:szCs w:val="22"/>
          <w:lang w:val="de-DE" w:eastAsia="de-DE"/>
        </w:rPr>
      </w:pPr>
      <w:r>
        <w:lastRenderedPageBreak/>
        <w:fldChar w:fldCharType="begin"/>
      </w:r>
      <w:r>
        <w:instrText xml:space="preserve"> TOC </w:instrText>
      </w:r>
      <w:r>
        <w:fldChar w:fldCharType="separate"/>
      </w:r>
      <w:r w:rsidR="005D3879">
        <w:rPr>
          <w:noProof/>
        </w:rPr>
        <w:t>1.</w:t>
      </w:r>
      <w:r w:rsidR="005D3879">
        <w:rPr>
          <w:rFonts w:asciiTheme="minorHAnsi" w:eastAsiaTheme="minorEastAsia" w:hAnsiTheme="minorHAnsi" w:cstheme="minorBidi"/>
          <w:bCs w:val="0"/>
          <w:noProof/>
          <w:kern w:val="0"/>
          <w:sz w:val="22"/>
          <w:szCs w:val="22"/>
          <w:lang w:val="de-DE" w:eastAsia="de-DE"/>
        </w:rPr>
        <w:tab/>
      </w:r>
      <w:r w:rsidR="005D3879">
        <w:rPr>
          <w:noProof/>
        </w:rPr>
        <w:t>Introduction</w:t>
      </w:r>
      <w:r w:rsidR="005D3879">
        <w:rPr>
          <w:noProof/>
        </w:rPr>
        <w:tab/>
      </w:r>
      <w:r w:rsidR="005D3879">
        <w:rPr>
          <w:noProof/>
        </w:rPr>
        <w:fldChar w:fldCharType="begin"/>
      </w:r>
      <w:r w:rsidR="005D3879">
        <w:rPr>
          <w:noProof/>
        </w:rPr>
        <w:instrText xml:space="preserve"> PAGEREF _Toc333567031 \h </w:instrText>
      </w:r>
      <w:r w:rsidR="005D3879">
        <w:rPr>
          <w:noProof/>
        </w:rPr>
      </w:r>
      <w:r w:rsidR="005D3879">
        <w:rPr>
          <w:noProof/>
        </w:rPr>
        <w:fldChar w:fldCharType="separate"/>
      </w:r>
      <w:r w:rsidR="005D3879">
        <w:rPr>
          <w:noProof/>
        </w:rPr>
        <w:t>3</w:t>
      </w:r>
      <w:r w:rsidR="005D3879">
        <w:rPr>
          <w:noProof/>
        </w:rPr>
        <w:fldChar w:fldCharType="end"/>
      </w:r>
    </w:p>
    <w:p w14:paraId="35095DE3" w14:textId="77777777" w:rsidR="005D3879" w:rsidRPr="003308CF" w:rsidRDefault="005D3879">
      <w:pPr>
        <w:pStyle w:val="Verzeichnis1"/>
        <w:tabs>
          <w:tab w:val="left" w:pos="566"/>
        </w:tabs>
        <w:rPr>
          <w:rFonts w:asciiTheme="minorHAnsi" w:eastAsiaTheme="minorEastAsia" w:hAnsiTheme="minorHAnsi" w:cstheme="minorBidi"/>
          <w:bCs w:val="0"/>
          <w:noProof/>
          <w:kern w:val="0"/>
          <w:sz w:val="22"/>
          <w:szCs w:val="22"/>
          <w:lang w:val="en-US" w:eastAsia="de-DE"/>
        </w:rPr>
      </w:pPr>
      <w:r>
        <w:rPr>
          <w:noProof/>
        </w:rPr>
        <w:t>2.</w:t>
      </w:r>
      <w:r w:rsidRPr="003308CF">
        <w:rPr>
          <w:rFonts w:asciiTheme="minorHAnsi" w:eastAsiaTheme="minorEastAsia" w:hAnsiTheme="minorHAnsi" w:cstheme="minorBidi"/>
          <w:bCs w:val="0"/>
          <w:noProof/>
          <w:kern w:val="0"/>
          <w:sz w:val="22"/>
          <w:szCs w:val="22"/>
          <w:lang w:val="en-US" w:eastAsia="de-DE"/>
        </w:rPr>
        <w:tab/>
      </w:r>
      <w:r>
        <w:rPr>
          <w:noProof/>
        </w:rPr>
        <w:t>Use Cases of the Plan Management API</w:t>
      </w:r>
      <w:r>
        <w:rPr>
          <w:noProof/>
        </w:rPr>
        <w:tab/>
      </w:r>
      <w:r>
        <w:rPr>
          <w:noProof/>
        </w:rPr>
        <w:fldChar w:fldCharType="begin"/>
      </w:r>
      <w:r>
        <w:rPr>
          <w:noProof/>
        </w:rPr>
        <w:instrText xml:space="preserve"> PAGEREF _Toc333567032 \h </w:instrText>
      </w:r>
      <w:r>
        <w:rPr>
          <w:noProof/>
        </w:rPr>
      </w:r>
      <w:r>
        <w:rPr>
          <w:noProof/>
        </w:rPr>
        <w:fldChar w:fldCharType="separate"/>
      </w:r>
      <w:r>
        <w:rPr>
          <w:noProof/>
        </w:rPr>
        <w:t>4</w:t>
      </w:r>
      <w:r>
        <w:rPr>
          <w:noProof/>
        </w:rPr>
        <w:fldChar w:fldCharType="end"/>
      </w:r>
    </w:p>
    <w:p w14:paraId="43639360" w14:textId="77777777" w:rsidR="005D3879" w:rsidRPr="003308CF"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2.1.</w:t>
      </w:r>
      <w:r w:rsidRPr="003308CF">
        <w:rPr>
          <w:rFonts w:asciiTheme="minorHAnsi" w:eastAsiaTheme="minorEastAsia" w:hAnsiTheme="minorHAnsi" w:cstheme="minorBidi"/>
          <w:iCs w:val="0"/>
          <w:noProof/>
          <w:kern w:val="0"/>
          <w:sz w:val="22"/>
          <w:szCs w:val="22"/>
          <w:lang w:val="en-US" w:eastAsia="de-DE"/>
        </w:rPr>
        <w:tab/>
      </w:r>
      <w:r>
        <w:rPr>
          <w:noProof/>
        </w:rPr>
        <w:t>Deploying  new plans in the Repository</w:t>
      </w:r>
      <w:r>
        <w:rPr>
          <w:noProof/>
        </w:rPr>
        <w:tab/>
      </w:r>
      <w:r>
        <w:rPr>
          <w:noProof/>
        </w:rPr>
        <w:fldChar w:fldCharType="begin"/>
      </w:r>
      <w:r>
        <w:rPr>
          <w:noProof/>
        </w:rPr>
        <w:instrText xml:space="preserve"> PAGEREF _Toc333567033 \h </w:instrText>
      </w:r>
      <w:r>
        <w:rPr>
          <w:noProof/>
        </w:rPr>
      </w:r>
      <w:r>
        <w:rPr>
          <w:noProof/>
        </w:rPr>
        <w:fldChar w:fldCharType="separate"/>
      </w:r>
      <w:r>
        <w:rPr>
          <w:noProof/>
        </w:rPr>
        <w:t>4</w:t>
      </w:r>
      <w:r>
        <w:rPr>
          <w:noProof/>
        </w:rPr>
        <w:fldChar w:fldCharType="end"/>
      </w:r>
    </w:p>
    <w:p w14:paraId="5E198F68" w14:textId="77777777" w:rsidR="005D3879" w:rsidRPr="003308CF"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2.2.</w:t>
      </w:r>
      <w:r w:rsidRPr="003308CF">
        <w:rPr>
          <w:rFonts w:asciiTheme="minorHAnsi" w:eastAsiaTheme="minorEastAsia" w:hAnsiTheme="minorHAnsi" w:cstheme="minorBidi"/>
          <w:iCs w:val="0"/>
          <w:noProof/>
          <w:kern w:val="0"/>
          <w:sz w:val="22"/>
          <w:szCs w:val="22"/>
          <w:lang w:val="en-US" w:eastAsia="de-DE"/>
        </w:rPr>
        <w:tab/>
      </w:r>
      <w:r>
        <w:rPr>
          <w:noProof/>
        </w:rPr>
        <w:t>Get state information about plans</w:t>
      </w:r>
      <w:r>
        <w:rPr>
          <w:noProof/>
        </w:rPr>
        <w:tab/>
      </w:r>
      <w:r>
        <w:rPr>
          <w:noProof/>
        </w:rPr>
        <w:fldChar w:fldCharType="begin"/>
      </w:r>
      <w:r>
        <w:rPr>
          <w:noProof/>
        </w:rPr>
        <w:instrText xml:space="preserve"> PAGEREF _Toc333567034 \h </w:instrText>
      </w:r>
      <w:r>
        <w:rPr>
          <w:noProof/>
        </w:rPr>
      </w:r>
      <w:r>
        <w:rPr>
          <w:noProof/>
        </w:rPr>
        <w:fldChar w:fldCharType="separate"/>
      </w:r>
      <w:r>
        <w:rPr>
          <w:noProof/>
        </w:rPr>
        <w:t>4</w:t>
      </w:r>
      <w:r>
        <w:rPr>
          <w:noProof/>
        </w:rPr>
        <w:fldChar w:fldCharType="end"/>
      </w:r>
    </w:p>
    <w:p w14:paraId="159F7834" w14:textId="77777777" w:rsidR="005D3879" w:rsidRPr="003308CF"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2.3.</w:t>
      </w:r>
      <w:r w:rsidRPr="003308CF">
        <w:rPr>
          <w:rFonts w:asciiTheme="minorHAnsi" w:eastAsiaTheme="minorEastAsia" w:hAnsiTheme="minorHAnsi" w:cstheme="minorBidi"/>
          <w:iCs w:val="0"/>
          <w:noProof/>
          <w:kern w:val="0"/>
          <w:sz w:val="22"/>
          <w:szCs w:val="22"/>
          <w:lang w:val="en-US" w:eastAsia="de-DE"/>
        </w:rPr>
        <w:tab/>
      </w:r>
      <w:r>
        <w:rPr>
          <w:noProof/>
        </w:rPr>
        <w:t>Change existing plans</w:t>
      </w:r>
      <w:r>
        <w:rPr>
          <w:noProof/>
        </w:rPr>
        <w:tab/>
      </w:r>
      <w:r>
        <w:rPr>
          <w:noProof/>
        </w:rPr>
        <w:fldChar w:fldCharType="begin"/>
      </w:r>
      <w:r>
        <w:rPr>
          <w:noProof/>
        </w:rPr>
        <w:instrText xml:space="preserve"> PAGEREF _Toc333567035 \h </w:instrText>
      </w:r>
      <w:r>
        <w:rPr>
          <w:noProof/>
        </w:rPr>
      </w:r>
      <w:r>
        <w:rPr>
          <w:noProof/>
        </w:rPr>
        <w:fldChar w:fldCharType="separate"/>
      </w:r>
      <w:r>
        <w:rPr>
          <w:noProof/>
        </w:rPr>
        <w:t>4</w:t>
      </w:r>
      <w:r>
        <w:rPr>
          <w:noProof/>
        </w:rPr>
        <w:fldChar w:fldCharType="end"/>
      </w:r>
    </w:p>
    <w:p w14:paraId="21D31A31" w14:textId="77777777" w:rsidR="005D3879" w:rsidRPr="003308CF"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2.4.</w:t>
      </w:r>
      <w:r w:rsidRPr="003308CF">
        <w:rPr>
          <w:rFonts w:asciiTheme="minorHAnsi" w:eastAsiaTheme="minorEastAsia" w:hAnsiTheme="minorHAnsi" w:cstheme="minorBidi"/>
          <w:iCs w:val="0"/>
          <w:noProof/>
          <w:kern w:val="0"/>
          <w:sz w:val="22"/>
          <w:szCs w:val="22"/>
          <w:lang w:val="en-US" w:eastAsia="de-DE"/>
        </w:rPr>
        <w:tab/>
      </w:r>
      <w:r>
        <w:rPr>
          <w:noProof/>
        </w:rPr>
        <w:t>Get a specific  plan based on some criteria</w:t>
      </w:r>
      <w:r>
        <w:rPr>
          <w:noProof/>
        </w:rPr>
        <w:tab/>
      </w:r>
      <w:r>
        <w:rPr>
          <w:noProof/>
        </w:rPr>
        <w:fldChar w:fldCharType="begin"/>
      </w:r>
      <w:r>
        <w:rPr>
          <w:noProof/>
        </w:rPr>
        <w:instrText xml:space="preserve"> PAGEREF _Toc333567036 \h </w:instrText>
      </w:r>
      <w:r>
        <w:rPr>
          <w:noProof/>
        </w:rPr>
      </w:r>
      <w:r>
        <w:rPr>
          <w:noProof/>
        </w:rPr>
        <w:fldChar w:fldCharType="separate"/>
      </w:r>
      <w:r>
        <w:rPr>
          <w:noProof/>
        </w:rPr>
        <w:t>4</w:t>
      </w:r>
      <w:r>
        <w:rPr>
          <w:noProof/>
        </w:rPr>
        <w:fldChar w:fldCharType="end"/>
      </w:r>
    </w:p>
    <w:p w14:paraId="3AA07F3A"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2.5.</w:t>
      </w:r>
      <w:r w:rsidRPr="006B16EC">
        <w:rPr>
          <w:rFonts w:asciiTheme="minorHAnsi" w:eastAsiaTheme="minorEastAsia" w:hAnsiTheme="minorHAnsi" w:cstheme="minorBidi"/>
          <w:iCs w:val="0"/>
          <w:noProof/>
          <w:kern w:val="0"/>
          <w:sz w:val="22"/>
          <w:szCs w:val="22"/>
          <w:lang w:val="en-US" w:eastAsia="de-DE"/>
        </w:rPr>
        <w:tab/>
      </w:r>
      <w:r>
        <w:rPr>
          <w:noProof/>
        </w:rPr>
        <w:t>Reservation of Identifiers</w:t>
      </w:r>
      <w:r>
        <w:rPr>
          <w:noProof/>
        </w:rPr>
        <w:tab/>
      </w:r>
      <w:r>
        <w:rPr>
          <w:noProof/>
        </w:rPr>
        <w:fldChar w:fldCharType="begin"/>
      </w:r>
      <w:r>
        <w:rPr>
          <w:noProof/>
        </w:rPr>
        <w:instrText xml:space="preserve"> PAGEREF _Toc333567037 \h </w:instrText>
      </w:r>
      <w:r>
        <w:rPr>
          <w:noProof/>
        </w:rPr>
      </w:r>
      <w:r>
        <w:rPr>
          <w:noProof/>
        </w:rPr>
        <w:fldChar w:fldCharType="separate"/>
      </w:r>
      <w:r>
        <w:rPr>
          <w:noProof/>
        </w:rPr>
        <w:t>4</w:t>
      </w:r>
      <w:r>
        <w:rPr>
          <w:noProof/>
        </w:rPr>
        <w:fldChar w:fldCharType="end"/>
      </w:r>
    </w:p>
    <w:p w14:paraId="3A3D9B1A"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2.6.</w:t>
      </w:r>
      <w:r w:rsidRPr="006B16EC">
        <w:rPr>
          <w:rFonts w:asciiTheme="minorHAnsi" w:eastAsiaTheme="minorEastAsia" w:hAnsiTheme="minorHAnsi" w:cstheme="minorBidi"/>
          <w:iCs w:val="0"/>
          <w:noProof/>
          <w:kern w:val="0"/>
          <w:sz w:val="22"/>
          <w:szCs w:val="22"/>
          <w:lang w:val="en-US" w:eastAsia="de-DE"/>
        </w:rPr>
        <w:tab/>
      </w:r>
      <w:r>
        <w:rPr>
          <w:noProof/>
        </w:rPr>
        <w:t>Execute a preservation plan on the Workflow Execution Environment</w:t>
      </w:r>
      <w:r>
        <w:rPr>
          <w:noProof/>
        </w:rPr>
        <w:tab/>
      </w:r>
      <w:r>
        <w:rPr>
          <w:noProof/>
        </w:rPr>
        <w:fldChar w:fldCharType="begin"/>
      </w:r>
      <w:r>
        <w:rPr>
          <w:noProof/>
        </w:rPr>
        <w:instrText xml:space="preserve"> PAGEREF _Toc333567038 \h </w:instrText>
      </w:r>
      <w:r>
        <w:rPr>
          <w:noProof/>
        </w:rPr>
      </w:r>
      <w:r>
        <w:rPr>
          <w:noProof/>
        </w:rPr>
        <w:fldChar w:fldCharType="separate"/>
      </w:r>
      <w:r>
        <w:rPr>
          <w:noProof/>
        </w:rPr>
        <w:t>4</w:t>
      </w:r>
      <w:r>
        <w:rPr>
          <w:noProof/>
        </w:rPr>
        <w:fldChar w:fldCharType="end"/>
      </w:r>
    </w:p>
    <w:p w14:paraId="687415C6" w14:textId="77777777" w:rsidR="005D3879" w:rsidRPr="006B16EC" w:rsidRDefault="005D3879">
      <w:pPr>
        <w:pStyle w:val="Verzeichnis1"/>
        <w:tabs>
          <w:tab w:val="left" w:pos="566"/>
        </w:tabs>
        <w:rPr>
          <w:rFonts w:asciiTheme="minorHAnsi" w:eastAsiaTheme="minorEastAsia" w:hAnsiTheme="minorHAnsi" w:cstheme="minorBidi"/>
          <w:bCs w:val="0"/>
          <w:noProof/>
          <w:kern w:val="0"/>
          <w:sz w:val="22"/>
          <w:szCs w:val="22"/>
          <w:lang w:val="en-US" w:eastAsia="de-DE"/>
        </w:rPr>
      </w:pPr>
      <w:r>
        <w:rPr>
          <w:noProof/>
        </w:rPr>
        <w:t>3.</w:t>
      </w:r>
      <w:r w:rsidRPr="006B16EC">
        <w:rPr>
          <w:rFonts w:asciiTheme="minorHAnsi" w:eastAsiaTheme="minorEastAsia" w:hAnsiTheme="minorHAnsi" w:cstheme="minorBidi"/>
          <w:bCs w:val="0"/>
          <w:noProof/>
          <w:kern w:val="0"/>
          <w:sz w:val="22"/>
          <w:szCs w:val="22"/>
          <w:lang w:val="en-US" w:eastAsia="de-DE"/>
        </w:rPr>
        <w:tab/>
      </w:r>
      <w:r>
        <w:rPr>
          <w:noProof/>
        </w:rPr>
        <w:t>Specification</w:t>
      </w:r>
      <w:r>
        <w:rPr>
          <w:noProof/>
        </w:rPr>
        <w:tab/>
      </w:r>
      <w:r>
        <w:rPr>
          <w:noProof/>
        </w:rPr>
        <w:fldChar w:fldCharType="begin"/>
      </w:r>
      <w:r>
        <w:rPr>
          <w:noProof/>
        </w:rPr>
        <w:instrText xml:space="preserve"> PAGEREF _Toc333567039 \h </w:instrText>
      </w:r>
      <w:r>
        <w:rPr>
          <w:noProof/>
        </w:rPr>
      </w:r>
      <w:r>
        <w:rPr>
          <w:noProof/>
        </w:rPr>
        <w:fldChar w:fldCharType="separate"/>
      </w:r>
      <w:r>
        <w:rPr>
          <w:noProof/>
        </w:rPr>
        <w:t>4</w:t>
      </w:r>
      <w:r>
        <w:rPr>
          <w:noProof/>
        </w:rPr>
        <w:fldChar w:fldCharType="end"/>
      </w:r>
    </w:p>
    <w:p w14:paraId="48744B42"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3.1.</w:t>
      </w:r>
      <w:r w:rsidRPr="006B16EC">
        <w:rPr>
          <w:rFonts w:asciiTheme="minorHAnsi" w:eastAsiaTheme="minorEastAsia" w:hAnsiTheme="minorHAnsi" w:cstheme="minorBidi"/>
          <w:iCs w:val="0"/>
          <w:noProof/>
          <w:kern w:val="0"/>
          <w:sz w:val="22"/>
          <w:szCs w:val="22"/>
          <w:lang w:val="en-US" w:eastAsia="de-DE"/>
        </w:rPr>
        <w:tab/>
      </w:r>
      <w:r>
        <w:rPr>
          <w:noProof/>
        </w:rPr>
        <w:t>XML Schemas</w:t>
      </w:r>
      <w:r>
        <w:rPr>
          <w:noProof/>
        </w:rPr>
        <w:tab/>
      </w:r>
      <w:r>
        <w:rPr>
          <w:noProof/>
        </w:rPr>
        <w:fldChar w:fldCharType="begin"/>
      </w:r>
      <w:r>
        <w:rPr>
          <w:noProof/>
        </w:rPr>
        <w:instrText xml:space="preserve"> PAGEREF _Toc333567040 \h </w:instrText>
      </w:r>
      <w:r>
        <w:rPr>
          <w:noProof/>
        </w:rPr>
      </w:r>
      <w:r>
        <w:rPr>
          <w:noProof/>
        </w:rPr>
        <w:fldChar w:fldCharType="separate"/>
      </w:r>
      <w:r>
        <w:rPr>
          <w:noProof/>
        </w:rPr>
        <w:t>4</w:t>
      </w:r>
      <w:r>
        <w:rPr>
          <w:noProof/>
        </w:rPr>
        <w:fldChar w:fldCharType="end"/>
      </w:r>
    </w:p>
    <w:p w14:paraId="30780642"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3.2.</w:t>
      </w:r>
      <w:r w:rsidRPr="006B16EC">
        <w:rPr>
          <w:rFonts w:asciiTheme="minorHAnsi" w:eastAsiaTheme="minorEastAsia" w:hAnsiTheme="minorHAnsi" w:cstheme="minorBidi"/>
          <w:iCs w:val="0"/>
          <w:noProof/>
          <w:kern w:val="0"/>
          <w:sz w:val="22"/>
          <w:szCs w:val="22"/>
          <w:lang w:val="en-US" w:eastAsia="de-DE"/>
        </w:rPr>
        <w:tab/>
      </w:r>
      <w:r>
        <w:rPr>
          <w:noProof/>
        </w:rPr>
        <w:t>Life cycle state of preservation plans</w:t>
      </w:r>
      <w:r>
        <w:rPr>
          <w:noProof/>
        </w:rPr>
        <w:tab/>
      </w:r>
      <w:r>
        <w:rPr>
          <w:noProof/>
        </w:rPr>
        <w:fldChar w:fldCharType="begin"/>
      </w:r>
      <w:r>
        <w:rPr>
          <w:noProof/>
        </w:rPr>
        <w:instrText xml:space="preserve"> PAGEREF _Toc333567041 \h </w:instrText>
      </w:r>
      <w:r>
        <w:rPr>
          <w:noProof/>
        </w:rPr>
      </w:r>
      <w:r>
        <w:rPr>
          <w:noProof/>
        </w:rPr>
        <w:fldChar w:fldCharType="separate"/>
      </w:r>
      <w:r>
        <w:rPr>
          <w:noProof/>
        </w:rPr>
        <w:t>5</w:t>
      </w:r>
      <w:r>
        <w:rPr>
          <w:noProof/>
        </w:rPr>
        <w:fldChar w:fldCharType="end"/>
      </w:r>
    </w:p>
    <w:p w14:paraId="0794DF4E"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3.3.</w:t>
      </w:r>
      <w:r w:rsidRPr="006B16EC">
        <w:rPr>
          <w:rFonts w:asciiTheme="minorHAnsi" w:eastAsiaTheme="minorEastAsia" w:hAnsiTheme="minorHAnsi" w:cstheme="minorBidi"/>
          <w:iCs w:val="0"/>
          <w:noProof/>
          <w:kern w:val="0"/>
          <w:sz w:val="22"/>
          <w:szCs w:val="22"/>
          <w:lang w:val="en-US" w:eastAsia="de-DE"/>
        </w:rPr>
        <w:tab/>
      </w:r>
      <w:r>
        <w:rPr>
          <w:noProof/>
        </w:rPr>
        <w:t>Execution status of preservation plans</w:t>
      </w:r>
      <w:r>
        <w:rPr>
          <w:noProof/>
        </w:rPr>
        <w:tab/>
      </w:r>
      <w:r>
        <w:rPr>
          <w:noProof/>
        </w:rPr>
        <w:fldChar w:fldCharType="begin"/>
      </w:r>
      <w:r>
        <w:rPr>
          <w:noProof/>
        </w:rPr>
        <w:instrText xml:space="preserve"> PAGEREF _Toc333567042 \h </w:instrText>
      </w:r>
      <w:r>
        <w:rPr>
          <w:noProof/>
        </w:rPr>
      </w:r>
      <w:r>
        <w:rPr>
          <w:noProof/>
        </w:rPr>
        <w:fldChar w:fldCharType="separate"/>
      </w:r>
      <w:r>
        <w:rPr>
          <w:noProof/>
        </w:rPr>
        <w:t>5</w:t>
      </w:r>
      <w:r>
        <w:rPr>
          <w:noProof/>
        </w:rPr>
        <w:fldChar w:fldCharType="end"/>
      </w:r>
    </w:p>
    <w:p w14:paraId="75477831"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3.4.</w:t>
      </w:r>
      <w:r w:rsidRPr="006B16EC">
        <w:rPr>
          <w:rFonts w:asciiTheme="minorHAnsi" w:eastAsiaTheme="minorEastAsia" w:hAnsiTheme="minorHAnsi" w:cstheme="minorBidi"/>
          <w:iCs w:val="0"/>
          <w:noProof/>
          <w:kern w:val="0"/>
          <w:sz w:val="22"/>
          <w:szCs w:val="22"/>
          <w:lang w:val="en-US" w:eastAsia="de-DE"/>
        </w:rPr>
        <w:tab/>
      </w:r>
      <w:r>
        <w:rPr>
          <w:noProof/>
        </w:rPr>
        <w:t>Authentication &amp; Authorization</w:t>
      </w:r>
      <w:r>
        <w:rPr>
          <w:noProof/>
        </w:rPr>
        <w:tab/>
      </w:r>
      <w:r>
        <w:rPr>
          <w:noProof/>
        </w:rPr>
        <w:fldChar w:fldCharType="begin"/>
      </w:r>
      <w:r>
        <w:rPr>
          <w:noProof/>
        </w:rPr>
        <w:instrText xml:space="preserve"> PAGEREF _Toc333567043 \h </w:instrText>
      </w:r>
      <w:r>
        <w:rPr>
          <w:noProof/>
        </w:rPr>
      </w:r>
      <w:r>
        <w:rPr>
          <w:noProof/>
        </w:rPr>
        <w:fldChar w:fldCharType="separate"/>
      </w:r>
      <w:r>
        <w:rPr>
          <w:noProof/>
        </w:rPr>
        <w:t>5</w:t>
      </w:r>
      <w:r>
        <w:rPr>
          <w:noProof/>
        </w:rPr>
        <w:fldChar w:fldCharType="end"/>
      </w:r>
    </w:p>
    <w:p w14:paraId="51DAED3B"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3.5.</w:t>
      </w:r>
      <w:r w:rsidRPr="006B16EC">
        <w:rPr>
          <w:rFonts w:asciiTheme="minorHAnsi" w:eastAsiaTheme="minorEastAsia" w:hAnsiTheme="minorHAnsi" w:cstheme="minorBidi"/>
          <w:iCs w:val="0"/>
          <w:noProof/>
          <w:kern w:val="0"/>
          <w:sz w:val="22"/>
          <w:szCs w:val="22"/>
          <w:lang w:val="en-US" w:eastAsia="de-DE"/>
        </w:rPr>
        <w:tab/>
      </w:r>
      <w:r>
        <w:rPr>
          <w:noProof/>
        </w:rPr>
        <w:t>HTTP Status codes</w:t>
      </w:r>
      <w:r>
        <w:rPr>
          <w:noProof/>
        </w:rPr>
        <w:tab/>
      </w:r>
      <w:r>
        <w:rPr>
          <w:noProof/>
        </w:rPr>
        <w:fldChar w:fldCharType="begin"/>
      </w:r>
      <w:r>
        <w:rPr>
          <w:noProof/>
        </w:rPr>
        <w:instrText xml:space="preserve"> PAGEREF _Toc333567044 \h </w:instrText>
      </w:r>
      <w:r>
        <w:rPr>
          <w:noProof/>
        </w:rPr>
      </w:r>
      <w:r>
        <w:rPr>
          <w:noProof/>
        </w:rPr>
        <w:fldChar w:fldCharType="separate"/>
      </w:r>
      <w:r>
        <w:rPr>
          <w:noProof/>
        </w:rPr>
        <w:t>5</w:t>
      </w:r>
      <w:r>
        <w:rPr>
          <w:noProof/>
        </w:rPr>
        <w:fldChar w:fldCharType="end"/>
      </w:r>
    </w:p>
    <w:p w14:paraId="56CBCCD2"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3.6.</w:t>
      </w:r>
      <w:r w:rsidRPr="006B16EC">
        <w:rPr>
          <w:rFonts w:asciiTheme="minorHAnsi" w:eastAsiaTheme="minorEastAsia" w:hAnsiTheme="minorHAnsi" w:cstheme="minorBidi"/>
          <w:iCs w:val="0"/>
          <w:noProof/>
          <w:kern w:val="0"/>
          <w:sz w:val="22"/>
          <w:szCs w:val="22"/>
          <w:lang w:val="en-US" w:eastAsia="de-DE"/>
        </w:rPr>
        <w:tab/>
      </w:r>
      <w:r>
        <w:rPr>
          <w:noProof/>
        </w:rPr>
        <w:t>HTTP endpoints</w:t>
      </w:r>
      <w:r>
        <w:rPr>
          <w:noProof/>
        </w:rPr>
        <w:tab/>
      </w:r>
      <w:r>
        <w:rPr>
          <w:noProof/>
        </w:rPr>
        <w:fldChar w:fldCharType="begin"/>
      </w:r>
      <w:r>
        <w:rPr>
          <w:noProof/>
        </w:rPr>
        <w:instrText xml:space="preserve"> PAGEREF _Toc333567045 \h </w:instrText>
      </w:r>
      <w:r>
        <w:rPr>
          <w:noProof/>
        </w:rPr>
      </w:r>
      <w:r>
        <w:rPr>
          <w:noProof/>
        </w:rPr>
        <w:fldChar w:fldCharType="separate"/>
      </w:r>
      <w:r>
        <w:rPr>
          <w:noProof/>
        </w:rPr>
        <w:t>6</w:t>
      </w:r>
      <w:r>
        <w:rPr>
          <w:noProof/>
        </w:rPr>
        <w:fldChar w:fldCharType="end"/>
      </w:r>
    </w:p>
    <w:p w14:paraId="637D6CB4"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3.7.</w:t>
      </w:r>
      <w:r w:rsidRPr="006B16EC">
        <w:rPr>
          <w:rFonts w:asciiTheme="minorHAnsi" w:eastAsiaTheme="minorEastAsia" w:hAnsiTheme="minorHAnsi" w:cstheme="minorBidi"/>
          <w:iCs w:val="0"/>
          <w:noProof/>
          <w:kern w:val="0"/>
          <w:sz w:val="22"/>
          <w:szCs w:val="22"/>
          <w:lang w:val="en-US" w:eastAsia="de-DE"/>
        </w:rPr>
        <w:tab/>
      </w:r>
      <w:r>
        <w:rPr>
          <w:noProof/>
        </w:rPr>
        <w:t>Retrieve a plan</w:t>
      </w:r>
      <w:r>
        <w:rPr>
          <w:noProof/>
        </w:rPr>
        <w:tab/>
      </w:r>
      <w:r>
        <w:rPr>
          <w:noProof/>
        </w:rPr>
        <w:fldChar w:fldCharType="begin"/>
      </w:r>
      <w:r>
        <w:rPr>
          <w:noProof/>
        </w:rPr>
        <w:instrText xml:space="preserve"> PAGEREF _Toc333567046 \h </w:instrText>
      </w:r>
      <w:r>
        <w:rPr>
          <w:noProof/>
        </w:rPr>
      </w:r>
      <w:r>
        <w:rPr>
          <w:noProof/>
        </w:rPr>
        <w:fldChar w:fldCharType="separate"/>
      </w:r>
      <w:r>
        <w:rPr>
          <w:noProof/>
        </w:rPr>
        <w:t>6</w:t>
      </w:r>
      <w:r>
        <w:rPr>
          <w:noProof/>
        </w:rPr>
        <w:fldChar w:fldCharType="end"/>
      </w:r>
    </w:p>
    <w:p w14:paraId="5DC01C1E"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3.8.</w:t>
      </w:r>
      <w:r w:rsidRPr="006B16EC">
        <w:rPr>
          <w:rFonts w:asciiTheme="minorHAnsi" w:eastAsiaTheme="minorEastAsia" w:hAnsiTheme="minorHAnsi" w:cstheme="minorBidi"/>
          <w:iCs w:val="0"/>
          <w:noProof/>
          <w:kern w:val="0"/>
          <w:sz w:val="22"/>
          <w:szCs w:val="22"/>
          <w:lang w:val="en-US" w:eastAsia="de-DE"/>
        </w:rPr>
        <w:tab/>
      </w:r>
      <w:r>
        <w:rPr>
          <w:noProof/>
        </w:rPr>
        <w:t>Deploy a new plan</w:t>
      </w:r>
      <w:r>
        <w:rPr>
          <w:noProof/>
        </w:rPr>
        <w:tab/>
      </w:r>
      <w:r>
        <w:rPr>
          <w:noProof/>
        </w:rPr>
        <w:fldChar w:fldCharType="begin"/>
      </w:r>
      <w:r>
        <w:rPr>
          <w:noProof/>
        </w:rPr>
        <w:instrText xml:space="preserve"> PAGEREF _Toc333567047 \h </w:instrText>
      </w:r>
      <w:r>
        <w:rPr>
          <w:noProof/>
        </w:rPr>
      </w:r>
      <w:r>
        <w:rPr>
          <w:noProof/>
        </w:rPr>
        <w:fldChar w:fldCharType="separate"/>
      </w:r>
      <w:r>
        <w:rPr>
          <w:noProof/>
        </w:rPr>
        <w:t>6</w:t>
      </w:r>
      <w:r>
        <w:rPr>
          <w:noProof/>
        </w:rPr>
        <w:fldChar w:fldCharType="end"/>
      </w:r>
    </w:p>
    <w:p w14:paraId="2E0385DD" w14:textId="77777777" w:rsidR="005D3879" w:rsidRPr="006B16EC" w:rsidRDefault="005D3879">
      <w:pPr>
        <w:pStyle w:val="Verzeichnis2"/>
        <w:tabs>
          <w:tab w:val="left" w:pos="880"/>
        </w:tabs>
        <w:rPr>
          <w:rFonts w:asciiTheme="minorHAnsi" w:eastAsiaTheme="minorEastAsia" w:hAnsiTheme="minorHAnsi" w:cstheme="minorBidi"/>
          <w:iCs w:val="0"/>
          <w:noProof/>
          <w:kern w:val="0"/>
          <w:sz w:val="22"/>
          <w:szCs w:val="22"/>
          <w:lang w:val="en-US" w:eastAsia="de-DE"/>
        </w:rPr>
      </w:pPr>
      <w:r>
        <w:rPr>
          <w:noProof/>
        </w:rPr>
        <w:t>3.9.</w:t>
      </w:r>
      <w:r w:rsidRPr="006B16EC">
        <w:rPr>
          <w:rFonts w:asciiTheme="minorHAnsi" w:eastAsiaTheme="minorEastAsia" w:hAnsiTheme="minorHAnsi" w:cstheme="minorBidi"/>
          <w:iCs w:val="0"/>
          <w:noProof/>
          <w:kern w:val="0"/>
          <w:sz w:val="22"/>
          <w:szCs w:val="22"/>
          <w:lang w:val="en-US" w:eastAsia="de-DE"/>
        </w:rPr>
        <w:tab/>
      </w:r>
      <w:r>
        <w:rPr>
          <w:noProof/>
        </w:rPr>
        <w:t>Search plans</w:t>
      </w:r>
      <w:r>
        <w:rPr>
          <w:noProof/>
        </w:rPr>
        <w:tab/>
      </w:r>
      <w:r>
        <w:rPr>
          <w:noProof/>
        </w:rPr>
        <w:fldChar w:fldCharType="begin"/>
      </w:r>
      <w:r>
        <w:rPr>
          <w:noProof/>
        </w:rPr>
        <w:instrText xml:space="preserve"> PAGEREF _Toc333567048 \h </w:instrText>
      </w:r>
      <w:r>
        <w:rPr>
          <w:noProof/>
        </w:rPr>
      </w:r>
      <w:r>
        <w:rPr>
          <w:noProof/>
        </w:rPr>
        <w:fldChar w:fldCharType="separate"/>
      </w:r>
      <w:r>
        <w:rPr>
          <w:noProof/>
        </w:rPr>
        <w:t>6</w:t>
      </w:r>
      <w:r>
        <w:rPr>
          <w:noProof/>
        </w:rPr>
        <w:fldChar w:fldCharType="end"/>
      </w:r>
    </w:p>
    <w:p w14:paraId="58333664" w14:textId="77777777" w:rsidR="005D3879" w:rsidRPr="006B16EC" w:rsidRDefault="005D3879">
      <w:pPr>
        <w:pStyle w:val="Verzeichnis2"/>
        <w:tabs>
          <w:tab w:val="left" w:pos="1100"/>
        </w:tabs>
        <w:rPr>
          <w:rFonts w:asciiTheme="minorHAnsi" w:eastAsiaTheme="minorEastAsia" w:hAnsiTheme="minorHAnsi" w:cstheme="minorBidi"/>
          <w:iCs w:val="0"/>
          <w:noProof/>
          <w:kern w:val="0"/>
          <w:sz w:val="22"/>
          <w:szCs w:val="22"/>
          <w:lang w:val="en-US" w:eastAsia="de-DE"/>
        </w:rPr>
      </w:pPr>
      <w:r>
        <w:rPr>
          <w:noProof/>
        </w:rPr>
        <w:t>3.10.</w:t>
      </w:r>
      <w:r w:rsidRPr="006B16EC">
        <w:rPr>
          <w:rFonts w:asciiTheme="minorHAnsi" w:eastAsiaTheme="minorEastAsia" w:hAnsiTheme="minorHAnsi" w:cstheme="minorBidi"/>
          <w:iCs w:val="0"/>
          <w:noProof/>
          <w:kern w:val="0"/>
          <w:sz w:val="22"/>
          <w:szCs w:val="22"/>
          <w:lang w:val="en-US" w:eastAsia="de-DE"/>
        </w:rPr>
        <w:tab/>
      </w:r>
      <w:r>
        <w:rPr>
          <w:noProof/>
        </w:rPr>
        <w:t>Retrieve plan execution states</w:t>
      </w:r>
      <w:r>
        <w:rPr>
          <w:noProof/>
        </w:rPr>
        <w:tab/>
      </w:r>
      <w:r>
        <w:rPr>
          <w:noProof/>
        </w:rPr>
        <w:fldChar w:fldCharType="begin"/>
      </w:r>
      <w:r>
        <w:rPr>
          <w:noProof/>
        </w:rPr>
        <w:instrText xml:space="preserve"> PAGEREF _Toc333567049 \h </w:instrText>
      </w:r>
      <w:r>
        <w:rPr>
          <w:noProof/>
        </w:rPr>
      </w:r>
      <w:r>
        <w:rPr>
          <w:noProof/>
        </w:rPr>
        <w:fldChar w:fldCharType="separate"/>
      </w:r>
      <w:r>
        <w:rPr>
          <w:noProof/>
        </w:rPr>
        <w:t>7</w:t>
      </w:r>
      <w:r>
        <w:rPr>
          <w:noProof/>
        </w:rPr>
        <w:fldChar w:fldCharType="end"/>
      </w:r>
    </w:p>
    <w:p w14:paraId="3FBA82A1" w14:textId="77777777" w:rsidR="005D3879" w:rsidRPr="006B16EC" w:rsidRDefault="005D3879">
      <w:pPr>
        <w:pStyle w:val="Verzeichnis2"/>
        <w:tabs>
          <w:tab w:val="left" w:pos="1100"/>
        </w:tabs>
        <w:rPr>
          <w:rFonts w:asciiTheme="minorHAnsi" w:eastAsiaTheme="minorEastAsia" w:hAnsiTheme="minorHAnsi" w:cstheme="minorBidi"/>
          <w:iCs w:val="0"/>
          <w:noProof/>
          <w:kern w:val="0"/>
          <w:sz w:val="22"/>
          <w:szCs w:val="22"/>
          <w:lang w:val="en-US" w:eastAsia="de-DE"/>
        </w:rPr>
      </w:pPr>
      <w:r>
        <w:rPr>
          <w:noProof/>
        </w:rPr>
        <w:t>3.11.</w:t>
      </w:r>
      <w:r w:rsidRPr="006B16EC">
        <w:rPr>
          <w:rFonts w:asciiTheme="minorHAnsi" w:eastAsiaTheme="minorEastAsia" w:hAnsiTheme="minorHAnsi" w:cstheme="minorBidi"/>
          <w:iCs w:val="0"/>
          <w:noProof/>
          <w:kern w:val="0"/>
          <w:sz w:val="22"/>
          <w:szCs w:val="22"/>
          <w:lang w:val="en-US" w:eastAsia="de-DE"/>
        </w:rPr>
        <w:tab/>
      </w:r>
      <w:r>
        <w:rPr>
          <w:noProof/>
        </w:rPr>
        <w:t>Add a plan execution state</w:t>
      </w:r>
      <w:r>
        <w:rPr>
          <w:noProof/>
        </w:rPr>
        <w:tab/>
      </w:r>
      <w:r>
        <w:rPr>
          <w:noProof/>
        </w:rPr>
        <w:fldChar w:fldCharType="begin"/>
      </w:r>
      <w:r>
        <w:rPr>
          <w:noProof/>
        </w:rPr>
        <w:instrText xml:space="preserve"> PAGEREF _Toc333567050 \h </w:instrText>
      </w:r>
      <w:r>
        <w:rPr>
          <w:noProof/>
        </w:rPr>
      </w:r>
      <w:r>
        <w:rPr>
          <w:noProof/>
        </w:rPr>
        <w:fldChar w:fldCharType="separate"/>
      </w:r>
      <w:r>
        <w:rPr>
          <w:noProof/>
        </w:rPr>
        <w:t>7</w:t>
      </w:r>
      <w:r>
        <w:rPr>
          <w:noProof/>
        </w:rPr>
        <w:fldChar w:fldCharType="end"/>
      </w:r>
    </w:p>
    <w:p w14:paraId="71322E55" w14:textId="77777777" w:rsidR="005D3879" w:rsidRPr="006B16EC" w:rsidRDefault="005D3879">
      <w:pPr>
        <w:pStyle w:val="Verzeichnis2"/>
        <w:tabs>
          <w:tab w:val="left" w:pos="1100"/>
        </w:tabs>
        <w:rPr>
          <w:rFonts w:asciiTheme="minorHAnsi" w:eastAsiaTheme="minorEastAsia" w:hAnsiTheme="minorHAnsi" w:cstheme="minorBidi"/>
          <w:iCs w:val="0"/>
          <w:noProof/>
          <w:kern w:val="0"/>
          <w:sz w:val="22"/>
          <w:szCs w:val="22"/>
          <w:lang w:val="en-US" w:eastAsia="de-DE"/>
        </w:rPr>
      </w:pPr>
      <w:r>
        <w:rPr>
          <w:noProof/>
        </w:rPr>
        <w:t>3.12.</w:t>
      </w:r>
      <w:r w:rsidRPr="006B16EC">
        <w:rPr>
          <w:rFonts w:asciiTheme="minorHAnsi" w:eastAsiaTheme="minorEastAsia" w:hAnsiTheme="minorHAnsi" w:cstheme="minorBidi"/>
          <w:iCs w:val="0"/>
          <w:noProof/>
          <w:kern w:val="0"/>
          <w:sz w:val="22"/>
          <w:szCs w:val="22"/>
          <w:lang w:val="en-US" w:eastAsia="de-DE"/>
        </w:rPr>
        <w:tab/>
      </w:r>
      <w:r>
        <w:rPr>
          <w:noProof/>
        </w:rPr>
        <w:t>Update plan lifecycle status</w:t>
      </w:r>
      <w:r>
        <w:rPr>
          <w:noProof/>
        </w:rPr>
        <w:tab/>
      </w:r>
      <w:r>
        <w:rPr>
          <w:noProof/>
        </w:rPr>
        <w:fldChar w:fldCharType="begin"/>
      </w:r>
      <w:r>
        <w:rPr>
          <w:noProof/>
        </w:rPr>
        <w:instrText xml:space="preserve"> PAGEREF _Toc333567051 \h </w:instrText>
      </w:r>
      <w:r>
        <w:rPr>
          <w:noProof/>
        </w:rPr>
      </w:r>
      <w:r>
        <w:rPr>
          <w:noProof/>
        </w:rPr>
        <w:fldChar w:fldCharType="separate"/>
      </w:r>
      <w:r>
        <w:rPr>
          <w:noProof/>
        </w:rPr>
        <w:t>8</w:t>
      </w:r>
      <w:r>
        <w:rPr>
          <w:noProof/>
        </w:rPr>
        <w:fldChar w:fldCharType="end"/>
      </w:r>
    </w:p>
    <w:p w14:paraId="2D285689" w14:textId="77777777" w:rsidR="005D3879" w:rsidRPr="006B16EC" w:rsidRDefault="005D3879">
      <w:pPr>
        <w:pStyle w:val="Verzeichnis2"/>
        <w:tabs>
          <w:tab w:val="left" w:pos="1100"/>
        </w:tabs>
        <w:rPr>
          <w:rFonts w:asciiTheme="minorHAnsi" w:eastAsiaTheme="minorEastAsia" w:hAnsiTheme="minorHAnsi" w:cstheme="minorBidi"/>
          <w:iCs w:val="0"/>
          <w:noProof/>
          <w:kern w:val="0"/>
          <w:sz w:val="22"/>
          <w:szCs w:val="22"/>
          <w:lang w:val="en-US" w:eastAsia="de-DE"/>
        </w:rPr>
      </w:pPr>
      <w:r>
        <w:rPr>
          <w:noProof/>
        </w:rPr>
        <w:t>3.13.</w:t>
      </w:r>
      <w:r w:rsidRPr="006B16EC">
        <w:rPr>
          <w:rFonts w:asciiTheme="minorHAnsi" w:eastAsiaTheme="minorEastAsia" w:hAnsiTheme="minorHAnsi" w:cstheme="minorBidi"/>
          <w:iCs w:val="0"/>
          <w:noProof/>
          <w:kern w:val="0"/>
          <w:sz w:val="22"/>
          <w:szCs w:val="22"/>
          <w:lang w:val="en-US" w:eastAsia="de-DE"/>
        </w:rPr>
        <w:tab/>
      </w:r>
      <w:r>
        <w:rPr>
          <w:noProof/>
        </w:rPr>
        <w:t>Retrieve a reserved plan identifier</w:t>
      </w:r>
      <w:r>
        <w:rPr>
          <w:noProof/>
        </w:rPr>
        <w:tab/>
      </w:r>
      <w:r>
        <w:rPr>
          <w:noProof/>
        </w:rPr>
        <w:fldChar w:fldCharType="begin"/>
      </w:r>
      <w:r>
        <w:rPr>
          <w:noProof/>
        </w:rPr>
        <w:instrText xml:space="preserve"> PAGEREF _Toc333567052 \h </w:instrText>
      </w:r>
      <w:r>
        <w:rPr>
          <w:noProof/>
        </w:rPr>
      </w:r>
      <w:r>
        <w:rPr>
          <w:noProof/>
        </w:rPr>
        <w:fldChar w:fldCharType="separate"/>
      </w:r>
      <w:r>
        <w:rPr>
          <w:noProof/>
        </w:rPr>
        <w:t>8</w:t>
      </w:r>
      <w:r>
        <w:rPr>
          <w:noProof/>
        </w:rPr>
        <w:fldChar w:fldCharType="end"/>
      </w:r>
    </w:p>
    <w:p w14:paraId="7F8C8F92" w14:textId="77777777" w:rsidR="005D3879" w:rsidRDefault="005D3879">
      <w:pPr>
        <w:pStyle w:val="Verzeichnis1"/>
        <w:tabs>
          <w:tab w:val="left" w:pos="566"/>
        </w:tabs>
        <w:rPr>
          <w:rFonts w:asciiTheme="minorHAnsi" w:eastAsiaTheme="minorEastAsia" w:hAnsiTheme="minorHAnsi" w:cstheme="minorBidi"/>
          <w:bCs w:val="0"/>
          <w:noProof/>
          <w:kern w:val="0"/>
          <w:sz w:val="22"/>
          <w:szCs w:val="22"/>
          <w:lang w:val="de-DE" w:eastAsia="de-DE"/>
        </w:rPr>
      </w:pPr>
      <w:r>
        <w:rPr>
          <w:noProof/>
        </w:rPr>
        <w:t>4.</w:t>
      </w:r>
      <w:r>
        <w:rPr>
          <w:rFonts w:asciiTheme="minorHAnsi" w:eastAsiaTheme="minorEastAsia" w:hAnsiTheme="minorHAnsi" w:cstheme="minorBidi"/>
          <w:bCs w:val="0"/>
          <w:noProof/>
          <w:kern w:val="0"/>
          <w:sz w:val="22"/>
          <w:szCs w:val="22"/>
          <w:lang w:val="de-DE" w:eastAsia="de-DE"/>
        </w:rPr>
        <w:tab/>
      </w:r>
      <w:r>
        <w:rPr>
          <w:noProof/>
        </w:rPr>
        <w:t>Glossary</w:t>
      </w:r>
      <w:r>
        <w:rPr>
          <w:noProof/>
        </w:rPr>
        <w:tab/>
      </w:r>
      <w:r>
        <w:rPr>
          <w:noProof/>
        </w:rPr>
        <w:fldChar w:fldCharType="begin"/>
      </w:r>
      <w:r>
        <w:rPr>
          <w:noProof/>
        </w:rPr>
        <w:instrText xml:space="preserve"> PAGEREF _Toc333567053 \h </w:instrText>
      </w:r>
      <w:r>
        <w:rPr>
          <w:noProof/>
        </w:rPr>
      </w:r>
      <w:r>
        <w:rPr>
          <w:noProof/>
        </w:rPr>
        <w:fldChar w:fldCharType="separate"/>
      </w:r>
      <w:r>
        <w:rPr>
          <w:noProof/>
        </w:rPr>
        <w:t>8</w:t>
      </w:r>
      <w:r>
        <w:rPr>
          <w:noProof/>
        </w:rPr>
        <w:fldChar w:fldCharType="end"/>
      </w:r>
    </w:p>
    <w:p w14:paraId="4995C310" w14:textId="77777777" w:rsidR="000A6FA2" w:rsidRDefault="000A6FA2" w:rsidP="000A6FA2">
      <w:pPr>
        <w:pStyle w:val="Verzeichnis1"/>
        <w:tabs>
          <w:tab w:val="right" w:leader="dot" w:pos="9070"/>
        </w:tabs>
        <w:sectPr w:rsidR="000A6FA2">
          <w:type w:val="continuous"/>
          <w:pgSz w:w="11906" w:h="16838"/>
          <w:pgMar w:top="1702" w:right="1418" w:bottom="709" w:left="1418" w:header="720" w:footer="720" w:gutter="0"/>
          <w:cols w:space="720"/>
          <w:docGrid w:linePitch="360" w:charSpace="4096"/>
        </w:sectPr>
      </w:pPr>
      <w:r>
        <w:fldChar w:fldCharType="end"/>
      </w:r>
    </w:p>
    <w:p w14:paraId="11691562" w14:textId="77777777" w:rsidR="000A6FA2" w:rsidRDefault="00755F5C" w:rsidP="000A6FA2">
      <w:pPr>
        <w:tabs>
          <w:tab w:val="right" w:leader="dot" w:pos="9070"/>
        </w:tabs>
      </w:pPr>
      <w:hyperlink w:anchor="_Toc289160263" w:history="1"/>
    </w:p>
    <w:p w14:paraId="0765F88B" w14:textId="77777777" w:rsidR="000A6FA2" w:rsidRDefault="000A6FA2" w:rsidP="00377744">
      <w:pPr>
        <w:pStyle w:val="berschrift1"/>
      </w:pPr>
      <w:bookmarkStart w:id="8" w:name="Test_record"/>
      <w:bookmarkStart w:id="9" w:name="__RefHeading__1696_1354413086"/>
      <w:bookmarkEnd w:id="8"/>
      <w:bookmarkEnd w:id="9"/>
      <w:r>
        <w:rPr>
          <w:rFonts w:eastAsia="Calibri"/>
        </w:rPr>
        <w:t xml:space="preserve"> </w:t>
      </w:r>
      <w:bookmarkStart w:id="10" w:name="_Toc333567031"/>
      <w:r>
        <w:t>Introduction</w:t>
      </w:r>
      <w:bookmarkEnd w:id="10"/>
    </w:p>
    <w:p w14:paraId="6DFC98DA" w14:textId="0290FAE3" w:rsidR="000A6FA2" w:rsidRDefault="007E4D2A" w:rsidP="000A6FA2">
      <w:pPr>
        <w:rPr>
          <w:color w:val="000000"/>
          <w:szCs w:val="22"/>
          <w:lang w:val="nl-NL"/>
        </w:rPr>
      </w:pPr>
      <w:r>
        <w:rPr>
          <w:color w:val="000000"/>
          <w:szCs w:val="22"/>
          <w:lang w:val="nl-NL"/>
        </w:rPr>
        <w:t xml:space="preserve">The Plan Management API is a set of HTTP endpoints for serving content in a SCAPE environment. It’s purpose is to integrate the various components in the SCAPE platform that handle </w:t>
      </w:r>
      <w:r w:rsidR="00A15E98">
        <w:rPr>
          <w:color w:val="000000"/>
          <w:szCs w:val="22"/>
          <w:lang w:val="nl-NL"/>
        </w:rPr>
        <w:t xml:space="preserve">preservation </w:t>
      </w:r>
      <w:r>
        <w:rPr>
          <w:color w:val="000000"/>
          <w:szCs w:val="22"/>
          <w:lang w:val="nl-NL"/>
        </w:rPr>
        <w:t xml:space="preserve">plans. </w:t>
      </w:r>
      <w:r w:rsidR="00A15E98">
        <w:rPr>
          <w:color w:val="000000"/>
          <w:szCs w:val="22"/>
          <w:lang w:val="nl-NL"/>
        </w:rPr>
        <w:t>First of all p</w:t>
      </w:r>
      <w:r>
        <w:rPr>
          <w:color w:val="000000"/>
          <w:szCs w:val="22"/>
          <w:lang w:val="nl-NL"/>
        </w:rPr>
        <w:t>l</w:t>
      </w:r>
      <w:r w:rsidR="00A15E98">
        <w:rPr>
          <w:color w:val="000000"/>
          <w:szCs w:val="22"/>
          <w:lang w:val="nl-NL"/>
        </w:rPr>
        <w:t xml:space="preserve">ans in use by the SCAPE platform are part of a digital objects provenance and therefore the need to persist these arises, so the repository acts as a storage system for preservation plans. Secondly the Plan Management API acts as a Bridge </w:t>
      </w:r>
      <w:r w:rsidR="00A15E98">
        <w:rPr>
          <w:color w:val="000000"/>
          <w:szCs w:val="22"/>
          <w:lang w:val="nl-NL"/>
        </w:rPr>
        <w:lastRenderedPageBreak/>
        <w:t xml:space="preserve">in between the Workflow Execution Environment and a planning agent, relaying execution of plans as requested by the agent and supplying information about </w:t>
      </w:r>
      <w:r w:rsidR="0058194E">
        <w:rPr>
          <w:color w:val="000000"/>
          <w:szCs w:val="22"/>
          <w:lang w:val="nl-NL"/>
        </w:rPr>
        <w:t>preservation plan state</w:t>
      </w:r>
      <w:r w:rsidR="00A15E98">
        <w:rPr>
          <w:color w:val="000000"/>
          <w:szCs w:val="22"/>
          <w:lang w:val="nl-NL"/>
        </w:rPr>
        <w:t xml:space="preserve"> to the agent.</w:t>
      </w:r>
    </w:p>
    <w:p w14:paraId="0E80D16B" w14:textId="77777777" w:rsidR="000A6FA2" w:rsidRPr="00377744" w:rsidRDefault="000A6FA2" w:rsidP="00377744">
      <w:pPr>
        <w:pStyle w:val="berschrift1"/>
      </w:pPr>
      <w:bookmarkStart w:id="11" w:name="__RefHeading__627_586477847"/>
      <w:bookmarkStart w:id="12" w:name="internal-source-marker_0.569159331498667"/>
      <w:bookmarkEnd w:id="11"/>
      <w:r w:rsidRPr="00377744">
        <w:rPr>
          <w:rFonts w:eastAsia="Calibri"/>
        </w:rPr>
        <w:t xml:space="preserve"> </w:t>
      </w:r>
      <w:bookmarkStart w:id="13" w:name="_Toc333567032"/>
      <w:r w:rsidRPr="00377744">
        <w:t>Use Cases of the Plan Management API</w:t>
      </w:r>
      <w:bookmarkEnd w:id="13"/>
    </w:p>
    <w:p w14:paraId="7EEEB0D6" w14:textId="0A4C414B" w:rsidR="000A6FA2" w:rsidRDefault="00377744" w:rsidP="00377744">
      <w:pPr>
        <w:pStyle w:val="berschrift2"/>
      </w:pPr>
      <w:bookmarkStart w:id="14" w:name="_Toc333567033"/>
      <w:r>
        <w:t>Deploying  new plans in the Repository</w:t>
      </w:r>
      <w:bookmarkEnd w:id="14"/>
    </w:p>
    <w:p w14:paraId="7474110E" w14:textId="4B076890" w:rsidR="00904BBC" w:rsidRPr="00904BBC" w:rsidRDefault="00904BBC" w:rsidP="00904BBC">
      <w:pPr>
        <w:pStyle w:val="Textkrper"/>
      </w:pPr>
      <w:r>
        <w:t>An agent that created a new preservation plan using the Planning and Watch component needs to be able to put the new preservation plan into the repository, in order to have them execute on the workflow execution environment.</w:t>
      </w:r>
    </w:p>
    <w:p w14:paraId="3C812C76" w14:textId="0C9B8AB4" w:rsidR="00377744" w:rsidRDefault="00377744" w:rsidP="00377744">
      <w:pPr>
        <w:pStyle w:val="berschrift2"/>
      </w:pPr>
      <w:bookmarkStart w:id="15" w:name="_Toc333567034"/>
      <w:r>
        <w:t>Get state information about plans</w:t>
      </w:r>
      <w:bookmarkEnd w:id="15"/>
    </w:p>
    <w:p w14:paraId="76433194" w14:textId="495793CF" w:rsidR="00904BBC" w:rsidRPr="00904BBC" w:rsidRDefault="00904BBC" w:rsidP="00904BBC">
      <w:pPr>
        <w:pStyle w:val="Textkrper"/>
      </w:pPr>
      <w:r>
        <w:t>A Planning agent needs to be able to get state information about a preservation plan from the repository to monitor the  result of preservation plan executions, and for deciding on eligibility of preservation plans for execution.</w:t>
      </w:r>
    </w:p>
    <w:p w14:paraId="2026D3E4" w14:textId="1801B46B" w:rsidR="00377744" w:rsidRDefault="00377744" w:rsidP="00377744">
      <w:pPr>
        <w:pStyle w:val="berschrift2"/>
      </w:pPr>
      <w:bookmarkStart w:id="16" w:name="_Toc333567035"/>
      <w:r>
        <w:t>Change existing plans</w:t>
      </w:r>
      <w:bookmarkEnd w:id="16"/>
    </w:p>
    <w:p w14:paraId="3FCE4909" w14:textId="0CB36EA8" w:rsidR="00904BBC" w:rsidRPr="00904BBC" w:rsidRDefault="00904BBC" w:rsidP="00904BBC">
      <w:pPr>
        <w:pStyle w:val="Textkrper"/>
      </w:pPr>
      <w:r>
        <w:t>If a plan is erroneous or the set of parameters for a given preservation plan has to be changed, it has to be updated</w:t>
      </w:r>
      <w:r w:rsidR="006E6239">
        <w:t xml:space="preserve"> in the repository. But since the provenance of a digital object may very well be referencing a preservation plan before it changed, a versioning system for preservation plans is required.</w:t>
      </w:r>
    </w:p>
    <w:p w14:paraId="56E1302B" w14:textId="51FDCF5B" w:rsidR="00377744" w:rsidRDefault="00377744" w:rsidP="00377744">
      <w:pPr>
        <w:pStyle w:val="berschrift2"/>
      </w:pPr>
      <w:bookmarkStart w:id="17" w:name="_Toc333567036"/>
      <w:r>
        <w:t>Get a specific  plan based on some criteria</w:t>
      </w:r>
      <w:bookmarkEnd w:id="17"/>
    </w:p>
    <w:p w14:paraId="186A9EB7" w14:textId="02B6AE52" w:rsidR="00D70682" w:rsidRDefault="00D70682" w:rsidP="00D70682">
      <w:pPr>
        <w:pStyle w:val="Textkrper"/>
      </w:pPr>
      <w:r>
        <w:t>In the simplest case the agent has a preservation plan identifier and wants to fetch this plan for e.g. manipulation using Plato</w:t>
      </w:r>
      <w:r w:rsidR="00BE3A8F">
        <w:rPr>
          <w:rStyle w:val="Funotenzeichen"/>
        </w:rPr>
        <w:footnoteReference w:id="1"/>
      </w:r>
      <w:r>
        <w:t>. But also the agent might search for plans based on some plan properties like a description.</w:t>
      </w:r>
    </w:p>
    <w:p w14:paraId="53D784AC" w14:textId="566942EF" w:rsidR="00E95AC6" w:rsidRDefault="00E95AC6" w:rsidP="001B62E4">
      <w:pPr>
        <w:pStyle w:val="berschrift2"/>
      </w:pPr>
      <w:bookmarkStart w:id="18" w:name="_Toc333567037"/>
      <w:r>
        <w:t>Reservation of Identifiers</w:t>
      </w:r>
      <w:bookmarkEnd w:id="18"/>
    </w:p>
    <w:p w14:paraId="1F39B706" w14:textId="2214780D" w:rsidR="00E95AC6" w:rsidRPr="00E95AC6" w:rsidRDefault="00E95AC6" w:rsidP="00E95AC6">
      <w:pPr>
        <w:pStyle w:val="Textkrper"/>
      </w:pPr>
      <w:r>
        <w:t>In order to create new Plans the agent has to be aware of the identifier to use for the plan. Therefore a facility to request a reserved identifier is required, which is used when the preservation plan gest deployed on the repository.</w:t>
      </w:r>
    </w:p>
    <w:p w14:paraId="1844DEBE" w14:textId="53A16C19" w:rsidR="001B62E4" w:rsidRDefault="001B62E4" w:rsidP="001B62E4">
      <w:pPr>
        <w:pStyle w:val="berschrift2"/>
      </w:pPr>
      <w:bookmarkStart w:id="19" w:name="_Toc333567038"/>
      <w:r>
        <w:t>Execute a preservation plan on the Workflow Execution Environment</w:t>
      </w:r>
      <w:bookmarkEnd w:id="19"/>
    </w:p>
    <w:p w14:paraId="79324C89" w14:textId="5D2EA1E9" w:rsidR="001B62E4" w:rsidRPr="001B62E4" w:rsidRDefault="001B62E4" w:rsidP="001B62E4">
      <w:pPr>
        <w:pStyle w:val="Textkrper"/>
      </w:pPr>
      <w:r>
        <w:t>An agent requires the ability to trigger plan execution on the Workflow Execution Environment.</w:t>
      </w:r>
    </w:p>
    <w:p w14:paraId="4F4E669D" w14:textId="44E976F4" w:rsidR="000A6FA2" w:rsidRDefault="006D6C19" w:rsidP="006D6C19">
      <w:pPr>
        <w:pStyle w:val="berschrift1"/>
      </w:pPr>
      <w:bookmarkStart w:id="20" w:name="__RefHeading__639_586477847"/>
      <w:bookmarkStart w:id="21" w:name="__RefHeading__641_586477847"/>
      <w:bookmarkStart w:id="22" w:name="__RefHeading__647_586477847"/>
      <w:bookmarkStart w:id="23" w:name="_Toc333567039"/>
      <w:bookmarkStart w:id="24" w:name="__RefHeading__629_586477847"/>
      <w:bookmarkEnd w:id="20"/>
      <w:bookmarkEnd w:id="21"/>
      <w:bookmarkEnd w:id="22"/>
      <w:r>
        <w:t>Specification</w:t>
      </w:r>
      <w:bookmarkEnd w:id="23"/>
    </w:p>
    <w:p w14:paraId="7EB18F3A" w14:textId="6D34CC6A" w:rsidR="00970BCE" w:rsidRDefault="00970BCE" w:rsidP="00E3404E">
      <w:pPr>
        <w:pStyle w:val="berschrift2"/>
      </w:pPr>
      <w:bookmarkStart w:id="25" w:name="_Toc333567040"/>
      <w:r>
        <w:t>XML Schemas</w:t>
      </w:r>
      <w:bookmarkEnd w:id="25"/>
    </w:p>
    <w:p w14:paraId="7CD0B175" w14:textId="3833F03D" w:rsidR="00970BCE" w:rsidRDefault="00970BCE" w:rsidP="00970BCE">
      <w:pPr>
        <w:pStyle w:val="Textkrper"/>
      </w:pPr>
      <w:r>
        <w:t>The PLATO XML schema describing the structure of a  preservation plan is used for representing preservation plans in XML and can be found at:</w:t>
      </w:r>
    </w:p>
    <w:p w14:paraId="50110685" w14:textId="3E8B8192" w:rsidR="00970BCE" w:rsidRDefault="00755F5C" w:rsidP="00970BCE">
      <w:pPr>
        <w:pStyle w:val="Textkrper"/>
      </w:pPr>
      <w:hyperlink r:id="rId15" w:history="1">
        <w:r w:rsidR="007945EA" w:rsidRPr="00465155">
          <w:rPr>
            <w:rStyle w:val="Hyperlink"/>
          </w:rPr>
          <w:t>https://github.com/openplanets/plato/blob/master/planning-core/src/main/resources/data/schemas/plato.xsd</w:t>
        </w:r>
      </w:hyperlink>
    </w:p>
    <w:p w14:paraId="2DDD926E" w14:textId="77777777" w:rsidR="007945EA" w:rsidRDefault="007945EA" w:rsidP="00970BCE">
      <w:pPr>
        <w:pStyle w:val="Textkrper"/>
      </w:pPr>
    </w:p>
    <w:p w14:paraId="22EC4D44" w14:textId="3A114A04" w:rsidR="007945EA" w:rsidRDefault="007945EA" w:rsidP="00970BCE">
      <w:pPr>
        <w:pStyle w:val="Textkrper"/>
      </w:pPr>
      <w:r>
        <w:t>The XML Schema for e</w:t>
      </w:r>
      <w:r w:rsidR="005807F9">
        <w:t>xecution states will be made available as part of the scape-dto project which is currently under development on github at:</w:t>
      </w:r>
    </w:p>
    <w:p w14:paraId="2D1FDA95" w14:textId="4BECE36B" w:rsidR="005807F9" w:rsidRDefault="00755F5C" w:rsidP="00970BCE">
      <w:pPr>
        <w:pStyle w:val="Textkrper"/>
      </w:pPr>
      <w:hyperlink r:id="rId16" w:history="1">
        <w:r w:rsidR="005807F9" w:rsidRPr="00465155">
          <w:rPr>
            <w:rStyle w:val="Hyperlink"/>
          </w:rPr>
          <w:t>https://github.com/fasseg/scape-dto</w:t>
        </w:r>
      </w:hyperlink>
    </w:p>
    <w:p w14:paraId="2B09F121" w14:textId="77777777" w:rsidR="005807F9" w:rsidRPr="00970BCE" w:rsidRDefault="005807F9" w:rsidP="00970BCE">
      <w:pPr>
        <w:pStyle w:val="Textkrper"/>
      </w:pPr>
    </w:p>
    <w:p w14:paraId="0DC38043" w14:textId="5B0E4B51" w:rsidR="000A6FA2" w:rsidRDefault="00E3404E" w:rsidP="00E3404E">
      <w:pPr>
        <w:pStyle w:val="berschrift2"/>
      </w:pPr>
      <w:bookmarkStart w:id="26" w:name="_Toc333567041"/>
      <w:r>
        <w:lastRenderedPageBreak/>
        <w:t>Life cycle state of preservation plans</w:t>
      </w:r>
      <w:bookmarkEnd w:id="26"/>
    </w:p>
    <w:p w14:paraId="096FAF17" w14:textId="15228853" w:rsidR="00E3404E" w:rsidRDefault="00E3404E" w:rsidP="00E3404E">
      <w:pPr>
        <w:pStyle w:val="Textkrper"/>
      </w:pPr>
      <w:r>
        <w:t xml:space="preserve">A preservation plan is associated with a life cycle state. This enables to </w:t>
      </w:r>
      <w:r w:rsidR="00143386">
        <w:t>differentiate</w:t>
      </w:r>
      <w:r>
        <w:t xml:space="preserve">  in between e.g. active and inactive plans. The life cycle states used are as follows:</w:t>
      </w:r>
    </w:p>
    <w:p w14:paraId="17F9A21E" w14:textId="1249C3C2" w:rsidR="00E3404E" w:rsidRDefault="00E3404E" w:rsidP="00E3404E">
      <w:pPr>
        <w:pStyle w:val="Aufzhlungszeichen"/>
        <w:tabs>
          <w:tab w:val="clear" w:pos="360"/>
          <w:tab w:val="num" w:pos="720"/>
        </w:tabs>
        <w:ind w:left="720"/>
      </w:pPr>
      <w:r>
        <w:t xml:space="preserve">ENABLED </w:t>
      </w:r>
    </w:p>
    <w:p w14:paraId="3CF4B17C" w14:textId="32E7978F" w:rsidR="00E3404E" w:rsidRDefault="00E3404E" w:rsidP="00E3404E">
      <w:pPr>
        <w:pStyle w:val="Aufzhlungszeichen"/>
        <w:numPr>
          <w:ilvl w:val="0"/>
          <w:numId w:val="0"/>
        </w:numPr>
        <w:ind w:left="720"/>
      </w:pPr>
      <w:r>
        <w:t>The preservation plan is ready for execution</w:t>
      </w:r>
    </w:p>
    <w:p w14:paraId="2ED8CD4E" w14:textId="4E49081F" w:rsidR="00E3404E" w:rsidRDefault="00E3404E" w:rsidP="00E3404E">
      <w:pPr>
        <w:pStyle w:val="Aufzhlungszeichen"/>
        <w:tabs>
          <w:tab w:val="clear" w:pos="360"/>
          <w:tab w:val="num" w:pos="720"/>
        </w:tabs>
        <w:ind w:left="720"/>
      </w:pPr>
      <w:r>
        <w:t>DISABLED</w:t>
      </w:r>
    </w:p>
    <w:p w14:paraId="26F75DD8" w14:textId="7AD7EB33" w:rsidR="00E3404E" w:rsidRDefault="00E3404E" w:rsidP="00E3404E">
      <w:pPr>
        <w:pStyle w:val="Aufzhlungszeichen"/>
        <w:numPr>
          <w:ilvl w:val="0"/>
          <w:numId w:val="0"/>
        </w:numPr>
        <w:ind w:left="720"/>
      </w:pPr>
      <w:r>
        <w:t>The preservation plan is disabled and can not be executed</w:t>
      </w:r>
    </w:p>
    <w:p w14:paraId="20AB9B41" w14:textId="2DEA70EB" w:rsidR="001D6EE7" w:rsidRDefault="001D6EE7" w:rsidP="00377744">
      <w:pPr>
        <w:pStyle w:val="berschrift2"/>
      </w:pPr>
      <w:bookmarkStart w:id="27" w:name="_Toc333567042"/>
      <w:r>
        <w:t>Execution status of preservation plans</w:t>
      </w:r>
      <w:bookmarkEnd w:id="27"/>
    </w:p>
    <w:p w14:paraId="3E85CBDB" w14:textId="7E1715A2" w:rsidR="001D6EE7" w:rsidRDefault="001D6EE7" w:rsidP="001D6EE7">
      <w:pPr>
        <w:pStyle w:val="Textkrper"/>
      </w:pPr>
      <w:r>
        <w:t>Preservation plans can be  associated with a  state for every time the plan has been executed on the Workflow Execution Environment.  Execution state consist of a timestamp, a description and one of the two following values:</w:t>
      </w:r>
    </w:p>
    <w:p w14:paraId="2280BD02" w14:textId="17044CC5" w:rsidR="00A71644" w:rsidRDefault="00A71644" w:rsidP="001D6EE7">
      <w:pPr>
        <w:pStyle w:val="Aufzhlungszeichen"/>
        <w:tabs>
          <w:tab w:val="clear" w:pos="360"/>
          <w:tab w:val="num" w:pos="720"/>
        </w:tabs>
        <w:ind w:left="720"/>
      </w:pPr>
      <w:r>
        <w:t>EXECUTION_IN_PROGRESS</w:t>
      </w:r>
    </w:p>
    <w:p w14:paraId="262C92B1" w14:textId="1B01EB73" w:rsidR="00A71644" w:rsidRDefault="00A71644" w:rsidP="00A71644">
      <w:pPr>
        <w:pStyle w:val="Aufzhlungszeichen"/>
        <w:numPr>
          <w:ilvl w:val="0"/>
          <w:numId w:val="0"/>
        </w:numPr>
        <w:ind w:left="720"/>
      </w:pPr>
      <w:r>
        <w:t>The preservation plan is currently being executed on the Workflow Environment</w:t>
      </w:r>
    </w:p>
    <w:p w14:paraId="4B588B81" w14:textId="3FDFA801" w:rsidR="001D6EE7" w:rsidRDefault="001D6EE7" w:rsidP="001D6EE7">
      <w:pPr>
        <w:pStyle w:val="Aufzhlungszeichen"/>
        <w:tabs>
          <w:tab w:val="clear" w:pos="360"/>
          <w:tab w:val="num" w:pos="720"/>
        </w:tabs>
        <w:ind w:left="720"/>
      </w:pPr>
      <w:r>
        <w:t>EX</w:t>
      </w:r>
      <w:r w:rsidR="00A71644">
        <w:t>E</w:t>
      </w:r>
      <w:r>
        <w:t>CUTION_SUCCESS</w:t>
      </w:r>
    </w:p>
    <w:p w14:paraId="1EECAD54" w14:textId="77777777" w:rsidR="001D6EE7" w:rsidRDefault="001D6EE7" w:rsidP="001D6EE7">
      <w:pPr>
        <w:pStyle w:val="Aufzhlungszeichen"/>
        <w:numPr>
          <w:ilvl w:val="0"/>
          <w:numId w:val="0"/>
        </w:numPr>
        <w:ind w:left="720"/>
      </w:pPr>
      <w:r>
        <w:t>The preservation plan is currently running on the Workflow Execution Environment</w:t>
      </w:r>
    </w:p>
    <w:p w14:paraId="78C244B5" w14:textId="159B9399" w:rsidR="001D6EE7" w:rsidRDefault="001D6EE7" w:rsidP="001D6EE7">
      <w:pPr>
        <w:pStyle w:val="Aufzhlungszeichen"/>
        <w:tabs>
          <w:tab w:val="clear" w:pos="360"/>
          <w:tab w:val="num" w:pos="720"/>
        </w:tabs>
        <w:ind w:left="720"/>
      </w:pPr>
      <w:r>
        <w:t>EXECUTION_FAIL</w:t>
      </w:r>
    </w:p>
    <w:p w14:paraId="4FD2C1BF" w14:textId="77777777" w:rsidR="001D6EE7" w:rsidRDefault="001D6EE7" w:rsidP="001D6EE7">
      <w:pPr>
        <w:pStyle w:val="Aufzhlungszeichen"/>
        <w:numPr>
          <w:ilvl w:val="0"/>
          <w:numId w:val="0"/>
        </w:numPr>
        <w:ind w:left="720"/>
      </w:pPr>
      <w:r>
        <w:t>The execution of the preservation plan failed and the plan is not available for execution until an agent changes this state back to ENABLED</w:t>
      </w:r>
    </w:p>
    <w:p w14:paraId="354E5810" w14:textId="33034D50" w:rsidR="001D6EE7" w:rsidRDefault="00832F18" w:rsidP="00832F18">
      <w:pPr>
        <w:pStyle w:val="Aufzhlungszeichen"/>
        <w:numPr>
          <w:ilvl w:val="0"/>
          <w:numId w:val="0"/>
        </w:numPr>
      </w:pPr>
      <w:r>
        <w:t>Following is an example for the XML representation of an execution state describes a failure due to e.g. missing objects:</w:t>
      </w:r>
    </w:p>
    <w:p w14:paraId="1995205A" w14:textId="4F5C5D98" w:rsidR="001D6EE7" w:rsidRPr="00832F18" w:rsidRDefault="001D6EE7" w:rsidP="00AD1D7D">
      <w:pPr>
        <w:pStyle w:val="Aufzhlungszeichen"/>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&lt;execution-state</w:t>
      </w:r>
      <w:r w:rsidR="00AD1D7D" w:rsidRPr="00832F18">
        <w:rPr>
          <w:rFonts w:ascii="Courier New" w:hAnsi="Courier New" w:cs="Courier New"/>
          <w:sz w:val="20"/>
          <w:szCs w:val="20"/>
        </w:rPr>
        <w:t xml:space="preserve"> timestamp="2007-11-05T14:30.2332" state="EXECUTION_FAIL"</w:t>
      </w:r>
      <w:r w:rsidRPr="00832F18">
        <w:rPr>
          <w:rFonts w:ascii="Courier New" w:hAnsi="Courier New" w:cs="Courier New"/>
          <w:sz w:val="20"/>
          <w:szCs w:val="20"/>
        </w:rPr>
        <w:t>&gt;</w:t>
      </w:r>
    </w:p>
    <w:p w14:paraId="257F6530" w14:textId="29DE3F93" w:rsidR="00AD1D7D" w:rsidRPr="00832F18" w:rsidRDefault="00AD1D7D" w:rsidP="00AD1D7D">
      <w:pPr>
        <w:pStyle w:val="Aufzhlungszeichen"/>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 xml:space="preserve">    The following objects have not been updated: […]</w:t>
      </w:r>
    </w:p>
    <w:p w14:paraId="67A5D6B4" w14:textId="61D213E4" w:rsidR="001D6EE7" w:rsidRPr="00832F18" w:rsidRDefault="001D6EE7" w:rsidP="00AD1D7D">
      <w:pPr>
        <w:pStyle w:val="Aufzhlungszeichen"/>
        <w:numPr>
          <w:ilvl w:val="0"/>
          <w:numId w:val="0"/>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sz w:val="20"/>
          <w:szCs w:val="20"/>
        </w:rPr>
      </w:pPr>
      <w:r w:rsidRPr="00832F18">
        <w:rPr>
          <w:rFonts w:ascii="Courier New" w:hAnsi="Courier New" w:cs="Courier New"/>
          <w:sz w:val="20"/>
          <w:szCs w:val="20"/>
        </w:rPr>
        <w:t>&lt;/execution-state&gt;</w:t>
      </w:r>
    </w:p>
    <w:p w14:paraId="62CBF050" w14:textId="77777777" w:rsidR="001D6EE7" w:rsidRPr="001D6EE7" w:rsidRDefault="001D6EE7" w:rsidP="001D6EE7">
      <w:pPr>
        <w:pStyle w:val="Textkrper"/>
        <w:ind w:left="720"/>
      </w:pPr>
    </w:p>
    <w:p w14:paraId="201C3B0C" w14:textId="0D556158" w:rsidR="000A6FA2" w:rsidRPr="00377744" w:rsidRDefault="000A6FA2" w:rsidP="00377744">
      <w:pPr>
        <w:pStyle w:val="berschrift2"/>
      </w:pPr>
      <w:bookmarkStart w:id="28" w:name="_Toc333567043"/>
      <w:r w:rsidRPr="00377744">
        <w:t>Authentication &amp; Authorization</w:t>
      </w:r>
      <w:bookmarkEnd w:id="28"/>
    </w:p>
    <w:p w14:paraId="7611F161" w14:textId="68B20FD2" w:rsidR="000A6FA2" w:rsidRDefault="000A6FA2" w:rsidP="000A6FA2">
      <w:pPr>
        <w:rPr>
          <w:color w:val="000000"/>
          <w:szCs w:val="22"/>
        </w:rPr>
      </w:pPr>
      <w:r>
        <w:rPr>
          <w:color w:val="000000"/>
          <w:szCs w:val="22"/>
        </w:rPr>
        <w:t>Following the REST</w:t>
      </w:r>
      <w:r w:rsidR="009170DE">
        <w:rPr>
          <w:rStyle w:val="Funotenzeichen"/>
          <w:color w:val="000000"/>
          <w:szCs w:val="22"/>
        </w:rPr>
        <w:footnoteReference w:id="2"/>
      </w:r>
      <w:r>
        <w:rPr>
          <w:color w:val="000000"/>
          <w:szCs w:val="22"/>
        </w:rPr>
        <w:t xml:space="preserve"> recommendations authentication is done by using Basic and Digest Access Authentication mechanism, also known as HTTP Basic Authentication, which is well established and supported throughout the otherwise heterogeneous IT landscape. This implies that every HTTP request has to have a BASE64 encoded user name and password string in the Authentication Header. Therefore encryption by using HTTP over SSL/TLS is strongly recommended. </w:t>
      </w:r>
    </w:p>
    <w:p w14:paraId="29661505" w14:textId="77777777" w:rsidR="000A6FA2" w:rsidRDefault="000A6FA2" w:rsidP="000A6FA2">
      <w:pPr>
        <w:rPr>
          <w:szCs w:val="22"/>
        </w:rPr>
      </w:pPr>
      <w:r>
        <w:rPr>
          <w:color w:val="000000"/>
          <w:szCs w:val="22"/>
        </w:rPr>
        <w:t xml:space="preserve">Authorization is done by the repository depending on the current user and the individual Representations' associated rights and permission metadata. </w:t>
      </w:r>
    </w:p>
    <w:p w14:paraId="4C41212E" w14:textId="77777777" w:rsidR="000A6FA2" w:rsidRDefault="000A6FA2" w:rsidP="000A6FA2">
      <w:pPr>
        <w:pStyle w:val="Textkrper"/>
        <w:rPr>
          <w:szCs w:val="22"/>
        </w:rPr>
      </w:pPr>
    </w:p>
    <w:p w14:paraId="79A2BCAC" w14:textId="77777777" w:rsidR="000A6FA2" w:rsidRDefault="000A6FA2" w:rsidP="00377744">
      <w:pPr>
        <w:pStyle w:val="berschrift2"/>
        <w:rPr>
          <w:szCs w:val="22"/>
        </w:rPr>
      </w:pPr>
      <w:bookmarkStart w:id="29" w:name="__RefHeading__2425_1611193666"/>
      <w:bookmarkStart w:id="30" w:name="_Toc333567044"/>
      <w:bookmarkEnd w:id="29"/>
      <w:r>
        <w:t>HTTP Status codes</w:t>
      </w:r>
      <w:bookmarkEnd w:id="30"/>
    </w:p>
    <w:p w14:paraId="732CFFF4" w14:textId="77777777" w:rsidR="000A6FA2" w:rsidRDefault="000A6FA2" w:rsidP="000A6FA2">
      <w:pPr>
        <w:rPr>
          <w:b/>
          <w:bCs/>
        </w:rPr>
      </w:pPr>
      <w:r>
        <w:rPr>
          <w:color w:val="000000"/>
          <w:szCs w:val="22"/>
        </w:rPr>
        <w:t>The existing HTTP status codes with their individual semantics are used in the context of the connector API.</w:t>
      </w:r>
    </w:p>
    <w:p w14:paraId="20641C05" w14:textId="77777777" w:rsidR="000A6FA2" w:rsidRDefault="000A6FA2" w:rsidP="000A6FA2">
      <w:pPr>
        <w:numPr>
          <w:ilvl w:val="0"/>
          <w:numId w:val="9"/>
        </w:numPr>
        <w:suppressAutoHyphens/>
        <w:spacing w:after="0" w:line="240" w:lineRule="auto"/>
        <w:textAlignment w:val="baseline"/>
        <w:rPr>
          <w:b/>
          <w:bCs/>
        </w:rPr>
      </w:pPr>
      <w:r>
        <w:rPr>
          <w:b/>
          <w:bCs/>
        </w:rPr>
        <w:lastRenderedPageBreak/>
        <w:t>200 OK</w:t>
      </w:r>
      <w:r>
        <w:t xml:space="preserve"> This indicates success.</w:t>
      </w:r>
    </w:p>
    <w:p w14:paraId="3B93A057" w14:textId="77777777" w:rsidR="000A6FA2" w:rsidRDefault="000A6FA2" w:rsidP="000A6FA2">
      <w:pPr>
        <w:numPr>
          <w:ilvl w:val="0"/>
          <w:numId w:val="9"/>
        </w:numPr>
        <w:suppressAutoHyphens/>
        <w:spacing w:after="0" w:line="240" w:lineRule="auto"/>
        <w:textAlignment w:val="baseline"/>
        <w:rPr>
          <w:b/>
          <w:bCs/>
        </w:rPr>
      </w:pPr>
      <w:r>
        <w:rPr>
          <w:b/>
          <w:bCs/>
        </w:rPr>
        <w:t>201 Created</w:t>
      </w:r>
      <w:r>
        <w:t xml:space="preserve"> means that an object has been created in the repository.</w:t>
      </w:r>
    </w:p>
    <w:p w14:paraId="297B101C" w14:textId="77777777" w:rsidR="000A6FA2" w:rsidRDefault="000A6FA2" w:rsidP="000A6FA2">
      <w:pPr>
        <w:numPr>
          <w:ilvl w:val="0"/>
          <w:numId w:val="9"/>
        </w:numPr>
        <w:suppressAutoHyphens/>
        <w:spacing w:after="0" w:line="240" w:lineRule="auto"/>
        <w:textAlignment w:val="baseline"/>
        <w:rPr>
          <w:b/>
          <w:bCs/>
        </w:rPr>
      </w:pPr>
      <w:r>
        <w:rPr>
          <w:b/>
          <w:bCs/>
        </w:rPr>
        <w:t>401 Unauthorized</w:t>
      </w:r>
      <w:r>
        <w:t xml:space="preserve"> The request requires authentication. The user should authenticate properly against the repository and repeat the request. </w:t>
      </w:r>
    </w:p>
    <w:p w14:paraId="7125C83A" w14:textId="77777777" w:rsidR="000A6FA2" w:rsidRPr="00B35B60" w:rsidRDefault="000A6FA2" w:rsidP="000A6FA2">
      <w:pPr>
        <w:numPr>
          <w:ilvl w:val="0"/>
          <w:numId w:val="9"/>
        </w:numPr>
        <w:suppressAutoHyphens/>
        <w:spacing w:after="0" w:line="240" w:lineRule="auto"/>
        <w:textAlignment w:val="baseline"/>
        <w:rPr>
          <w:b/>
          <w:bCs/>
        </w:rPr>
      </w:pPr>
      <w:r>
        <w:rPr>
          <w:b/>
          <w:bCs/>
        </w:rPr>
        <w:t>403 Forbidden</w:t>
      </w:r>
      <w:r>
        <w:t xml:space="preserve"> The server refuses to fulfill the request. Authorization will not help and the request should not be repeated.</w:t>
      </w:r>
    </w:p>
    <w:p w14:paraId="517F52E7" w14:textId="77777777" w:rsidR="000A6FA2" w:rsidRPr="003262A0" w:rsidRDefault="000A6FA2" w:rsidP="000A6FA2">
      <w:pPr>
        <w:numPr>
          <w:ilvl w:val="0"/>
          <w:numId w:val="9"/>
        </w:numPr>
        <w:suppressAutoHyphens/>
        <w:spacing w:after="0" w:line="240" w:lineRule="auto"/>
        <w:textAlignment w:val="baseline"/>
        <w:rPr>
          <w:b/>
          <w:bCs/>
        </w:rPr>
      </w:pPr>
      <w:r w:rsidRPr="00B35B60">
        <w:rPr>
          <w:b/>
          <w:bCs/>
        </w:rPr>
        <w:t>404 Not Found</w:t>
      </w:r>
      <w:r>
        <w:t xml:space="preserve"> The requested resource cannot be found.</w:t>
      </w:r>
    </w:p>
    <w:p w14:paraId="1C9C4F19" w14:textId="77777777" w:rsidR="000A6FA2" w:rsidRDefault="000A6FA2" w:rsidP="000A6FA2">
      <w:pPr>
        <w:numPr>
          <w:ilvl w:val="0"/>
          <w:numId w:val="9"/>
        </w:numPr>
        <w:suppressAutoHyphens/>
        <w:spacing w:after="0" w:line="240" w:lineRule="auto"/>
        <w:textAlignment w:val="baseline"/>
        <w:rPr>
          <w:b/>
          <w:bCs/>
        </w:rPr>
      </w:pPr>
      <w:r w:rsidRPr="003262A0">
        <w:rPr>
          <w:b/>
          <w:bCs/>
        </w:rPr>
        <w:t xml:space="preserve">415 Unsupported Media Type </w:t>
      </w:r>
      <w:r w:rsidRPr="003262A0">
        <w:rPr>
          <w:bCs/>
        </w:rPr>
        <w:t>The media type sent with the requested was not valid</w:t>
      </w:r>
      <w:r w:rsidRPr="003262A0">
        <w:rPr>
          <w:b/>
          <w:bCs/>
        </w:rPr>
        <w:t>.</w:t>
      </w:r>
    </w:p>
    <w:p w14:paraId="33932A21" w14:textId="77777777" w:rsidR="000A6FA2" w:rsidRPr="003262A0" w:rsidRDefault="000A6FA2" w:rsidP="000A6FA2">
      <w:pPr>
        <w:numPr>
          <w:ilvl w:val="0"/>
          <w:numId w:val="9"/>
        </w:numPr>
        <w:suppressAutoHyphens/>
        <w:spacing w:after="0" w:line="240" w:lineRule="auto"/>
        <w:textAlignment w:val="baseline"/>
        <w:rPr>
          <w:b/>
          <w:bCs/>
        </w:rPr>
      </w:pPr>
      <w:r w:rsidRPr="003262A0">
        <w:rPr>
          <w:b/>
          <w:bCs/>
          <w:color w:val="000000"/>
          <w:szCs w:val="22"/>
        </w:rPr>
        <w:t>500 Internal Server Error</w:t>
      </w:r>
      <w:r w:rsidRPr="003262A0">
        <w:rPr>
          <w:color w:val="000000"/>
          <w:szCs w:val="22"/>
        </w:rPr>
        <w:t xml:space="preserve"> In the case of runtime errors that might be happening while requesting a resource: e.g. Disk full.</w:t>
      </w:r>
    </w:p>
    <w:p w14:paraId="2FC408BC" w14:textId="77777777" w:rsidR="000A6FA2" w:rsidRDefault="000A6FA2" w:rsidP="000A6FA2">
      <w:pPr>
        <w:pStyle w:val="Textkrper"/>
        <w:rPr>
          <w:i/>
          <w:iCs/>
          <w:color w:val="000000"/>
          <w:szCs w:val="22"/>
        </w:rPr>
      </w:pPr>
    </w:p>
    <w:p w14:paraId="1545D4C9" w14:textId="77777777" w:rsidR="007108C8" w:rsidRPr="00377744" w:rsidRDefault="007108C8" w:rsidP="00377744">
      <w:pPr>
        <w:pStyle w:val="berschrift2"/>
      </w:pPr>
      <w:bookmarkStart w:id="31" w:name="__RefNumPara__2750_1611193666"/>
      <w:bookmarkStart w:id="32" w:name="_Toc333567045"/>
      <w:bookmarkEnd w:id="31"/>
      <w:r w:rsidRPr="00377744">
        <w:t>HTTP endpoints</w:t>
      </w:r>
      <w:bookmarkEnd w:id="32"/>
    </w:p>
    <w:p w14:paraId="3300D67F" w14:textId="77777777" w:rsidR="007108C8" w:rsidRDefault="007108C8" w:rsidP="007108C8">
      <w:pPr>
        <w:rPr>
          <w:rFonts w:ascii="Arial" w:hAnsi="Arial" w:cs="Arial"/>
          <w:color w:val="000000"/>
          <w:sz w:val="23"/>
        </w:rPr>
      </w:pPr>
      <w:r>
        <w:rPr>
          <w:color w:val="000000"/>
          <w:szCs w:val="22"/>
        </w:rPr>
        <w:t>Following is a specification of the HTTP endpoints. The implementation of the endpoints has to be done by each repository in order to be deployed in a SCAPE Platform environment.</w:t>
      </w:r>
    </w:p>
    <w:p w14:paraId="21D1663F" w14:textId="794C33A2" w:rsidR="007108C8" w:rsidRPr="00377744" w:rsidRDefault="007108C8" w:rsidP="00377744">
      <w:pPr>
        <w:pStyle w:val="berschrift2"/>
      </w:pPr>
      <w:bookmarkStart w:id="33" w:name="_Toc333567046"/>
      <w:r w:rsidRPr="00377744">
        <w:t>Retrieve a plan</w:t>
      </w:r>
      <w:bookmarkEnd w:id="33"/>
    </w:p>
    <w:p w14:paraId="31197A70" w14:textId="2E0CBCE5" w:rsidR="00C2611C" w:rsidRDefault="00C2611C" w:rsidP="00C2611C">
      <w:pPr>
        <w:pStyle w:val="Textkrper"/>
      </w:pPr>
      <w:r>
        <w:t>An endpoint for plan retrieval is exposed by the repository. Plans ar</w:t>
      </w:r>
      <w:r w:rsidR="00F8395B">
        <w:t>e returned according to the Plato Version 4 XML schema, that is currently in development.</w:t>
      </w:r>
    </w:p>
    <w:p w14:paraId="2C4F918A" w14:textId="606241A6" w:rsidR="00C2611C" w:rsidRPr="00C2611C" w:rsidRDefault="00C2611C" w:rsidP="00C2611C">
      <w:pPr>
        <w:pStyle w:val="Textkrper"/>
        <w:rPr>
          <w:b/>
        </w:rPr>
      </w:pPr>
      <w:r w:rsidRPr="00C2611C">
        <w:rPr>
          <w:b/>
        </w:rPr>
        <w:t>Path</w:t>
      </w:r>
    </w:p>
    <w:p w14:paraId="697CF0E7" w14:textId="560D153A" w:rsidR="00C2611C" w:rsidRDefault="00911CEA" w:rsidP="00C2611C">
      <w:pPr>
        <w:pStyle w:val="Textkrper"/>
      </w:pPr>
      <w:r>
        <w:t>/plan/&lt;id&gt;</w:t>
      </w:r>
    </w:p>
    <w:p w14:paraId="2486BF36" w14:textId="48A46B2E" w:rsidR="00C2611C" w:rsidRPr="00C2611C" w:rsidRDefault="00C2611C" w:rsidP="00C2611C">
      <w:pPr>
        <w:pStyle w:val="Textkrper"/>
        <w:rPr>
          <w:b/>
        </w:rPr>
      </w:pPr>
      <w:r w:rsidRPr="00C2611C">
        <w:rPr>
          <w:b/>
        </w:rPr>
        <w:t>Method</w:t>
      </w:r>
    </w:p>
    <w:p w14:paraId="7D8C8E79" w14:textId="1442B949" w:rsidR="00C2611C" w:rsidRDefault="00C2611C" w:rsidP="00C2611C">
      <w:pPr>
        <w:pStyle w:val="Textkrper"/>
      </w:pPr>
      <w:r>
        <w:t>HTTP/1.1 GET</w:t>
      </w:r>
    </w:p>
    <w:p w14:paraId="347D5EA3" w14:textId="22032B9A" w:rsidR="00C2611C" w:rsidRPr="00C2611C" w:rsidRDefault="00C2611C" w:rsidP="00C2611C">
      <w:pPr>
        <w:pStyle w:val="Textkrper"/>
        <w:rPr>
          <w:b/>
        </w:rPr>
      </w:pPr>
      <w:r w:rsidRPr="00C2611C">
        <w:rPr>
          <w:b/>
        </w:rPr>
        <w:t>Parameter</w:t>
      </w:r>
    </w:p>
    <w:p w14:paraId="5ECAECA0" w14:textId="5E388828" w:rsidR="00C2611C" w:rsidRDefault="00C2611C" w:rsidP="00C2611C">
      <w:pPr>
        <w:pStyle w:val="Textkrper"/>
      </w:pPr>
      <w:r>
        <w:t xml:space="preserve">id </w:t>
      </w:r>
      <w:r w:rsidRPr="00C2611C">
        <w:rPr>
          <w:i/>
        </w:rPr>
        <w:t>the id of the plan to be fetched from the repository</w:t>
      </w:r>
    </w:p>
    <w:p w14:paraId="66B0A6FD" w14:textId="6EAC77CD" w:rsidR="00C2611C" w:rsidRPr="00C2611C" w:rsidRDefault="00C2611C" w:rsidP="00C2611C">
      <w:pPr>
        <w:pStyle w:val="Textkrper"/>
        <w:rPr>
          <w:b/>
        </w:rPr>
      </w:pPr>
      <w:r w:rsidRPr="00C2611C">
        <w:rPr>
          <w:b/>
        </w:rPr>
        <w:t>Produces</w:t>
      </w:r>
    </w:p>
    <w:p w14:paraId="55426144" w14:textId="492C1D42" w:rsidR="00C2611C" w:rsidRPr="00C2611C" w:rsidRDefault="00C2611C" w:rsidP="00C2611C">
      <w:pPr>
        <w:pStyle w:val="Textkrper"/>
      </w:pPr>
      <w:r>
        <w:t>A XML representation of the plan</w:t>
      </w:r>
    </w:p>
    <w:p w14:paraId="4C6BCBA3" w14:textId="69CE6D86" w:rsidR="007108C8" w:rsidRPr="00377744" w:rsidRDefault="007108C8" w:rsidP="00377744">
      <w:pPr>
        <w:pStyle w:val="berschrift2"/>
      </w:pPr>
      <w:bookmarkStart w:id="34" w:name="_Toc333567047"/>
      <w:r w:rsidRPr="00377744">
        <w:t>Deploy a new plan</w:t>
      </w:r>
      <w:bookmarkEnd w:id="34"/>
    </w:p>
    <w:p w14:paraId="6706C7D9" w14:textId="5AB26F6C" w:rsidR="00000D3C" w:rsidRDefault="00000D3C" w:rsidP="00000D3C">
      <w:pPr>
        <w:pStyle w:val="Textkrper"/>
      </w:pPr>
      <w:r>
        <w:t>An endpoint for deployment of new pla</w:t>
      </w:r>
      <w:r w:rsidR="00944A60">
        <w:t xml:space="preserve">ns in the repository is exposed, via  HTTP </w:t>
      </w:r>
      <w:r w:rsidR="004D215C">
        <w:t>PUT</w:t>
      </w:r>
      <w:r w:rsidR="00944A60">
        <w:t>. An agent can upload new preservation plans for later use or reference by sending a request structured as follows.</w:t>
      </w:r>
      <w:r w:rsidR="00755F5C">
        <w:t xml:space="preserve"> An identifier for the plan can be requested via the method described in 3.13 before deploying.</w:t>
      </w:r>
    </w:p>
    <w:p w14:paraId="7974665E" w14:textId="77777777" w:rsidR="00000D3C" w:rsidRPr="00C2611C" w:rsidRDefault="00000D3C" w:rsidP="00000D3C">
      <w:pPr>
        <w:pStyle w:val="Textkrper"/>
        <w:rPr>
          <w:b/>
        </w:rPr>
      </w:pPr>
      <w:r w:rsidRPr="00C2611C">
        <w:rPr>
          <w:b/>
        </w:rPr>
        <w:t>Path</w:t>
      </w:r>
    </w:p>
    <w:p w14:paraId="0188239B" w14:textId="2F976F7C" w:rsidR="00000D3C" w:rsidRDefault="00000D3C" w:rsidP="00000D3C">
      <w:pPr>
        <w:pStyle w:val="Textkrper"/>
      </w:pPr>
      <w:r>
        <w:t>/plan</w:t>
      </w:r>
      <w:r w:rsidR="00F8395B">
        <w:t>/&lt;id&gt;</w:t>
      </w:r>
    </w:p>
    <w:p w14:paraId="5ECAA3BC" w14:textId="77777777" w:rsidR="00000D3C" w:rsidRPr="00C2611C" w:rsidRDefault="00000D3C" w:rsidP="00000D3C">
      <w:pPr>
        <w:pStyle w:val="Textkrper"/>
        <w:rPr>
          <w:b/>
        </w:rPr>
      </w:pPr>
      <w:r w:rsidRPr="00C2611C">
        <w:rPr>
          <w:b/>
        </w:rPr>
        <w:t>Method</w:t>
      </w:r>
    </w:p>
    <w:p w14:paraId="1EF84681" w14:textId="057BD6FE" w:rsidR="00000D3C" w:rsidRDefault="00000D3C" w:rsidP="00000D3C">
      <w:pPr>
        <w:pStyle w:val="Textkrper"/>
      </w:pPr>
      <w:r>
        <w:t>HTTP/1.1 P</w:t>
      </w:r>
      <w:r w:rsidR="00F8395B">
        <w:t>UT</w:t>
      </w:r>
    </w:p>
    <w:p w14:paraId="35B594B0" w14:textId="78568CE1" w:rsidR="00000D3C" w:rsidRDefault="00702753" w:rsidP="00000D3C">
      <w:pPr>
        <w:pStyle w:val="Textkrper"/>
        <w:rPr>
          <w:b/>
        </w:rPr>
      </w:pPr>
      <w:r>
        <w:rPr>
          <w:b/>
        </w:rPr>
        <w:t>Consumes</w:t>
      </w:r>
    </w:p>
    <w:p w14:paraId="6DFC04F1" w14:textId="2B679331" w:rsidR="00702753" w:rsidRDefault="00702753" w:rsidP="00000D3C">
      <w:pPr>
        <w:pStyle w:val="Textkrper"/>
      </w:pPr>
      <w:r w:rsidRPr="00702753">
        <w:t>A XML representation of the plan</w:t>
      </w:r>
    </w:p>
    <w:p w14:paraId="0425C9EF" w14:textId="28702E8A" w:rsidR="007108C8" w:rsidRPr="00377744" w:rsidRDefault="007108C8" w:rsidP="00377744">
      <w:pPr>
        <w:pStyle w:val="berschrift2"/>
      </w:pPr>
      <w:bookmarkStart w:id="35" w:name="_Toc333567048"/>
      <w:r w:rsidRPr="00377744">
        <w:t>Search plans</w:t>
      </w:r>
      <w:bookmarkEnd w:id="35"/>
    </w:p>
    <w:p w14:paraId="27E91864" w14:textId="34598CAB" w:rsidR="003A5B48" w:rsidRPr="006909FD" w:rsidRDefault="00702753" w:rsidP="00702753">
      <w:pPr>
        <w:pStyle w:val="Textkrper"/>
      </w:pPr>
      <w:r>
        <w:t xml:space="preserve">In order to be able to search plans based on their significant properties an endpoint for SRU searching is exposed by the repository. . The endpoint implements the SRU specifications by the Library of Congress for Internet Search queries, utilizing CQL, a standard syntax for representing queries, and exposes this functionality via a HTTP GET endpoint. Pagination is done via the SRU parameters </w:t>
      </w:r>
      <w:r w:rsidRPr="00F41E07">
        <w:rPr>
          <w:i/>
        </w:rPr>
        <w:lastRenderedPageBreak/>
        <w:t>startRecord</w:t>
      </w:r>
      <w:r>
        <w:t xml:space="preserve">  and </w:t>
      </w:r>
      <w:r w:rsidRPr="00F41E07">
        <w:rPr>
          <w:i/>
        </w:rPr>
        <w:t>maximumRecords</w:t>
      </w:r>
      <w:r w:rsidRPr="00C2611C">
        <w:rPr>
          <w:b/>
        </w:rPr>
        <w:t xml:space="preserve"> </w:t>
      </w:r>
      <w:r w:rsidRPr="006909FD">
        <w:rPr>
          <w:rStyle w:val="Funotenzeichen"/>
        </w:rPr>
        <w:footnoteReference w:id="3"/>
      </w:r>
      <w:r w:rsidR="006909FD" w:rsidRPr="006909FD">
        <w:t xml:space="preserve">.  A level  1 implementation according to the SRU standard is </w:t>
      </w:r>
      <w:r w:rsidR="006909FD" w:rsidRPr="007D5223">
        <w:t xml:space="preserve"> </w:t>
      </w:r>
      <w:r w:rsidR="006909FD" w:rsidRPr="007843F3">
        <w:t>implemented in order to accommodate</w:t>
      </w:r>
      <w:r w:rsidR="00E24D2E" w:rsidRPr="007843F3">
        <w:t xml:space="preserve"> various use cases.</w:t>
      </w:r>
      <w:r w:rsidR="008743C9" w:rsidRPr="007843F3">
        <w:t xml:space="preserve"> A list of significant </w:t>
      </w:r>
      <w:r w:rsidR="007D5223" w:rsidRPr="007843F3">
        <w:t xml:space="preserve">plan </w:t>
      </w:r>
      <w:r w:rsidR="008743C9" w:rsidRPr="007843F3">
        <w:t>properties</w:t>
      </w:r>
      <w:r w:rsidR="007D5223" w:rsidRPr="007843F3">
        <w:t xml:space="preserve"> </w:t>
      </w:r>
      <w:r w:rsidR="008743C9" w:rsidRPr="007843F3">
        <w:t>will be made available</w:t>
      </w:r>
      <w:r w:rsidR="008743C9" w:rsidRPr="007D5223">
        <w:t>.</w:t>
      </w:r>
    </w:p>
    <w:p w14:paraId="7BADB389" w14:textId="4B8FC557" w:rsidR="00702753" w:rsidRPr="00C2611C" w:rsidRDefault="00702753" w:rsidP="00702753">
      <w:pPr>
        <w:pStyle w:val="Textkrper"/>
        <w:rPr>
          <w:b/>
        </w:rPr>
      </w:pPr>
      <w:r w:rsidRPr="00C2611C">
        <w:rPr>
          <w:b/>
        </w:rPr>
        <w:t>Path</w:t>
      </w:r>
    </w:p>
    <w:p w14:paraId="51CD8DD9" w14:textId="148C9D9E" w:rsidR="00702753" w:rsidRDefault="00702753" w:rsidP="00702753">
      <w:pPr>
        <w:pStyle w:val="Textkrper"/>
      </w:pPr>
      <w:r>
        <w:t>/sru/</w:t>
      </w:r>
    </w:p>
    <w:p w14:paraId="55C79A11" w14:textId="77777777" w:rsidR="00702753" w:rsidRPr="00C2611C" w:rsidRDefault="00702753" w:rsidP="00702753">
      <w:pPr>
        <w:pStyle w:val="Textkrper"/>
        <w:rPr>
          <w:b/>
        </w:rPr>
      </w:pPr>
      <w:r w:rsidRPr="00C2611C">
        <w:rPr>
          <w:b/>
        </w:rPr>
        <w:t>Method</w:t>
      </w:r>
    </w:p>
    <w:p w14:paraId="656E6F04" w14:textId="77777777" w:rsidR="00702753" w:rsidRDefault="00702753" w:rsidP="00702753">
      <w:pPr>
        <w:pStyle w:val="Textkrper"/>
      </w:pPr>
      <w:r>
        <w:t>HTTP/1.1 GET</w:t>
      </w:r>
    </w:p>
    <w:p w14:paraId="58A5DB6C" w14:textId="77777777" w:rsidR="00702753" w:rsidRPr="00C2611C" w:rsidRDefault="00702753" w:rsidP="00702753">
      <w:pPr>
        <w:pStyle w:val="Textkrper"/>
        <w:rPr>
          <w:b/>
        </w:rPr>
      </w:pPr>
      <w:r w:rsidRPr="00C2611C">
        <w:rPr>
          <w:b/>
        </w:rPr>
        <w:t>Parameter</w:t>
      </w:r>
    </w:p>
    <w:p w14:paraId="386A66E8" w14:textId="7BEEACD3" w:rsidR="00702753" w:rsidRDefault="00702753" w:rsidP="00702753">
      <w:pPr>
        <w:pStyle w:val="Textkrper"/>
        <w:rPr>
          <w:b/>
        </w:rPr>
      </w:pPr>
      <w:r>
        <w:rPr>
          <w:color w:val="000000"/>
          <w:sz w:val="23"/>
        </w:rPr>
        <w:t>see SRU specification</w:t>
      </w:r>
      <w:r>
        <w:rPr>
          <w:rStyle w:val="Funotenzeichen"/>
          <w:color w:val="000000"/>
          <w:sz w:val="23"/>
        </w:rPr>
        <w:footnoteReference w:id="4"/>
      </w:r>
    </w:p>
    <w:p w14:paraId="2A360C52" w14:textId="77777777" w:rsidR="00702753" w:rsidRPr="00C2611C" w:rsidRDefault="00702753" w:rsidP="00702753">
      <w:pPr>
        <w:pStyle w:val="Textkrper"/>
        <w:rPr>
          <w:b/>
        </w:rPr>
      </w:pPr>
      <w:r w:rsidRPr="00C2611C">
        <w:rPr>
          <w:b/>
        </w:rPr>
        <w:t>Produces</w:t>
      </w:r>
    </w:p>
    <w:p w14:paraId="1E995710" w14:textId="5FD4459B" w:rsidR="00702753" w:rsidRDefault="00A018BE" w:rsidP="00702753">
      <w:pPr>
        <w:pStyle w:val="Textkrper"/>
      </w:pPr>
      <w:r>
        <w:t>A URI list referencing the plans found by the search request</w:t>
      </w:r>
    </w:p>
    <w:p w14:paraId="343CE7E7" w14:textId="77777777" w:rsidR="00C52BD0" w:rsidRDefault="00C52BD0" w:rsidP="00C52BD0">
      <w:pPr>
        <w:pStyle w:val="Textkrper"/>
      </w:pPr>
    </w:p>
    <w:p w14:paraId="1D08077F" w14:textId="77777777" w:rsidR="001D6EE7" w:rsidRDefault="001D6EE7" w:rsidP="00C52BD0">
      <w:pPr>
        <w:pStyle w:val="Textkrper"/>
      </w:pPr>
    </w:p>
    <w:p w14:paraId="4FCC6D06" w14:textId="315EDC68" w:rsidR="00D0612E" w:rsidRDefault="00D0612E" w:rsidP="00377744">
      <w:pPr>
        <w:pStyle w:val="berschrift2"/>
      </w:pPr>
      <w:bookmarkStart w:id="36" w:name="_Toc333567049"/>
      <w:r>
        <w:t>Retrieve plan execution states</w:t>
      </w:r>
      <w:bookmarkEnd w:id="36"/>
    </w:p>
    <w:p w14:paraId="707F6081" w14:textId="11923744" w:rsidR="00D0612E" w:rsidRDefault="00D0612E" w:rsidP="00D0612E">
      <w:pPr>
        <w:pStyle w:val="Textkrper"/>
      </w:pPr>
      <w:r>
        <w:t>In order to supply an Agent with feedback about the execution of preservation plans</w:t>
      </w:r>
      <w:r w:rsidR="00F84FCD">
        <w:t xml:space="preserve">, the repository exposes and Endpoint for retrieving lists of execution states. </w:t>
      </w:r>
    </w:p>
    <w:p w14:paraId="1F3A5E2C" w14:textId="0C45F000" w:rsidR="00F84FCD" w:rsidRPr="00F84FCD" w:rsidRDefault="00F84FCD" w:rsidP="00D0612E">
      <w:pPr>
        <w:pStyle w:val="Textkrper"/>
        <w:rPr>
          <w:b/>
        </w:rPr>
      </w:pPr>
      <w:r w:rsidRPr="00F84FCD">
        <w:rPr>
          <w:b/>
        </w:rPr>
        <w:t>Path</w:t>
      </w:r>
    </w:p>
    <w:p w14:paraId="1D3B700A" w14:textId="085B82E7" w:rsidR="00F84FCD" w:rsidRDefault="003308CF" w:rsidP="00D0612E">
      <w:pPr>
        <w:pStyle w:val="Textkrper"/>
      </w:pPr>
      <w:r>
        <w:t>/plan-</w:t>
      </w:r>
      <w:r w:rsidR="00F84FCD">
        <w:t>execution-state/&lt;id&gt;</w:t>
      </w:r>
    </w:p>
    <w:p w14:paraId="7214E499" w14:textId="49568FE5" w:rsidR="00F84FCD" w:rsidRPr="00F84FCD" w:rsidRDefault="00F84FCD" w:rsidP="00D0612E">
      <w:pPr>
        <w:pStyle w:val="Textkrper"/>
        <w:rPr>
          <w:b/>
        </w:rPr>
      </w:pPr>
      <w:r w:rsidRPr="00F84FCD">
        <w:rPr>
          <w:b/>
        </w:rPr>
        <w:t>Method</w:t>
      </w:r>
    </w:p>
    <w:p w14:paraId="64526E19" w14:textId="29F660C0" w:rsidR="00F84FCD" w:rsidRDefault="00F84FCD" w:rsidP="00D0612E">
      <w:pPr>
        <w:pStyle w:val="Textkrper"/>
      </w:pPr>
      <w:r>
        <w:t>HTTP/1.1 GET</w:t>
      </w:r>
    </w:p>
    <w:p w14:paraId="26C69428" w14:textId="32ED3FD2" w:rsidR="00F84FCD" w:rsidRPr="00F84FCD" w:rsidRDefault="00F84FCD" w:rsidP="00D0612E">
      <w:pPr>
        <w:pStyle w:val="Textkrper"/>
        <w:rPr>
          <w:b/>
        </w:rPr>
      </w:pPr>
      <w:r w:rsidRPr="00F84FCD">
        <w:rPr>
          <w:b/>
        </w:rPr>
        <w:t>Parameter</w:t>
      </w:r>
    </w:p>
    <w:p w14:paraId="2B2E8691" w14:textId="5434A8B8" w:rsidR="00F84FCD" w:rsidRDefault="00F84FCD" w:rsidP="00D0612E">
      <w:pPr>
        <w:pStyle w:val="Textkrper"/>
      </w:pPr>
      <w:r>
        <w:t xml:space="preserve">Id </w:t>
      </w:r>
      <w:r w:rsidRPr="00F84FCD">
        <w:rPr>
          <w:i/>
        </w:rPr>
        <w:t>the id of the preservation plan</w:t>
      </w:r>
    </w:p>
    <w:p w14:paraId="18DB23BA" w14:textId="1D2AE12B" w:rsidR="00F84FCD" w:rsidRPr="00F84FCD" w:rsidRDefault="00F84FCD" w:rsidP="00D0612E">
      <w:pPr>
        <w:pStyle w:val="Textkrper"/>
        <w:rPr>
          <w:b/>
        </w:rPr>
      </w:pPr>
      <w:r w:rsidRPr="00F84FCD">
        <w:rPr>
          <w:b/>
        </w:rPr>
        <w:t>Produces</w:t>
      </w:r>
    </w:p>
    <w:p w14:paraId="6BEA78D8" w14:textId="4BD7669E" w:rsidR="00F84FCD" w:rsidRDefault="00F84FCD" w:rsidP="00D0612E">
      <w:pPr>
        <w:pStyle w:val="Textkrper"/>
      </w:pPr>
      <w:r>
        <w:t>A XML representation of all the execution states associated with a preservation plan.</w:t>
      </w:r>
    </w:p>
    <w:p w14:paraId="3C02A096" w14:textId="77777777" w:rsidR="00F84FCD" w:rsidRPr="00D0612E" w:rsidRDefault="00F84FCD" w:rsidP="00D0612E">
      <w:pPr>
        <w:pStyle w:val="Textkrper"/>
      </w:pPr>
    </w:p>
    <w:p w14:paraId="414478F9" w14:textId="6B169306" w:rsidR="003218D4" w:rsidRDefault="003218D4" w:rsidP="00377744">
      <w:pPr>
        <w:pStyle w:val="berschrift2"/>
      </w:pPr>
      <w:bookmarkStart w:id="37" w:name="_Toc333567050"/>
      <w:r>
        <w:t xml:space="preserve">Add </w:t>
      </w:r>
      <w:r w:rsidR="002B042A">
        <w:t xml:space="preserve">a </w:t>
      </w:r>
      <w:r>
        <w:t>plan execution state</w:t>
      </w:r>
      <w:bookmarkEnd w:id="37"/>
    </w:p>
    <w:p w14:paraId="4CA263A9" w14:textId="093C07B0" w:rsidR="003218D4" w:rsidRDefault="003218D4" w:rsidP="003218D4">
      <w:pPr>
        <w:pStyle w:val="Textkrper"/>
      </w:pPr>
      <w:r>
        <w:t>The workflow execution environment needs the possibility to add new execution states to preservation plans, in order for this states to be available to the Plan Management GUI user.</w:t>
      </w:r>
    </w:p>
    <w:p w14:paraId="7776EB53" w14:textId="77777777" w:rsidR="003218D4" w:rsidRPr="00C2611C" w:rsidRDefault="003218D4" w:rsidP="003218D4">
      <w:pPr>
        <w:pStyle w:val="Textkrper"/>
        <w:rPr>
          <w:b/>
        </w:rPr>
      </w:pPr>
      <w:r w:rsidRPr="00C2611C">
        <w:rPr>
          <w:b/>
        </w:rPr>
        <w:t>Path</w:t>
      </w:r>
    </w:p>
    <w:p w14:paraId="6EF7A345" w14:textId="27F72548" w:rsidR="00D0612E" w:rsidRDefault="003218D4" w:rsidP="003218D4">
      <w:pPr>
        <w:pStyle w:val="Textkrper"/>
      </w:pPr>
      <w:r>
        <w:t>/plan</w:t>
      </w:r>
      <w:r w:rsidR="00D05F95">
        <w:t>-</w:t>
      </w:r>
      <w:r>
        <w:t>execution-state/&lt;id&gt;</w:t>
      </w:r>
    </w:p>
    <w:p w14:paraId="2537BA6E" w14:textId="77777777" w:rsidR="003218D4" w:rsidRPr="00C2611C" w:rsidRDefault="003218D4" w:rsidP="003218D4">
      <w:pPr>
        <w:pStyle w:val="Textkrper"/>
        <w:rPr>
          <w:b/>
        </w:rPr>
      </w:pPr>
      <w:r w:rsidRPr="00C2611C">
        <w:rPr>
          <w:b/>
        </w:rPr>
        <w:t>Method</w:t>
      </w:r>
    </w:p>
    <w:p w14:paraId="65F7D9F0" w14:textId="38F7E8E9" w:rsidR="003218D4" w:rsidRDefault="00D05F95" w:rsidP="003218D4">
      <w:pPr>
        <w:pStyle w:val="Textkrper"/>
      </w:pPr>
      <w:r>
        <w:t>HTTP/1.1 POST</w:t>
      </w:r>
    </w:p>
    <w:p w14:paraId="4F5E026A" w14:textId="648F6C61" w:rsidR="00D0612E" w:rsidRDefault="00D0612E" w:rsidP="003218D4">
      <w:pPr>
        <w:pStyle w:val="Textkrper"/>
        <w:rPr>
          <w:b/>
        </w:rPr>
      </w:pPr>
      <w:r w:rsidRPr="00D0612E">
        <w:rPr>
          <w:b/>
        </w:rPr>
        <w:t>Consumes</w:t>
      </w:r>
    </w:p>
    <w:p w14:paraId="6D3DB734" w14:textId="00A83380" w:rsidR="00D0612E" w:rsidRPr="00D0612E" w:rsidRDefault="00D0612E" w:rsidP="003218D4">
      <w:pPr>
        <w:pStyle w:val="Textkrper"/>
      </w:pPr>
      <w:r>
        <w:t>A XML representation of the execution state</w:t>
      </w:r>
    </w:p>
    <w:p w14:paraId="7070AD11" w14:textId="77777777" w:rsidR="003218D4" w:rsidRPr="00C2611C" w:rsidRDefault="003218D4" w:rsidP="003218D4">
      <w:pPr>
        <w:pStyle w:val="Textkrper"/>
        <w:rPr>
          <w:b/>
        </w:rPr>
      </w:pPr>
      <w:r w:rsidRPr="00C2611C">
        <w:rPr>
          <w:b/>
        </w:rPr>
        <w:t>Parameter</w:t>
      </w:r>
    </w:p>
    <w:p w14:paraId="2DAC600F" w14:textId="652231D8" w:rsidR="003218D4" w:rsidRDefault="003218D4" w:rsidP="003218D4">
      <w:pPr>
        <w:pStyle w:val="Textkrper"/>
        <w:rPr>
          <w:b/>
        </w:rPr>
      </w:pPr>
      <w:r>
        <w:rPr>
          <w:color w:val="000000"/>
          <w:sz w:val="23"/>
        </w:rPr>
        <w:lastRenderedPageBreak/>
        <w:t xml:space="preserve">id  </w:t>
      </w:r>
      <w:r w:rsidRPr="00C52BD0">
        <w:rPr>
          <w:i/>
          <w:color w:val="000000"/>
          <w:sz w:val="23"/>
        </w:rPr>
        <w:t xml:space="preserve">the id of the plan </w:t>
      </w:r>
      <w:r w:rsidR="00D05F95">
        <w:rPr>
          <w:i/>
          <w:color w:val="000000"/>
          <w:sz w:val="23"/>
        </w:rPr>
        <w:t>for which the execution state should be updated</w:t>
      </w:r>
    </w:p>
    <w:p w14:paraId="101ED0C6" w14:textId="77777777" w:rsidR="003218D4" w:rsidRPr="003218D4" w:rsidRDefault="003218D4" w:rsidP="003218D4">
      <w:pPr>
        <w:pStyle w:val="Textkrper"/>
      </w:pPr>
    </w:p>
    <w:p w14:paraId="71F9E726" w14:textId="7B87E84A" w:rsidR="007108C8" w:rsidRDefault="007108C8" w:rsidP="00377744">
      <w:pPr>
        <w:pStyle w:val="berschrift2"/>
      </w:pPr>
      <w:bookmarkStart w:id="38" w:name="_Toc333567051"/>
      <w:r w:rsidRPr="00377744">
        <w:t>Update plan lifecycle status</w:t>
      </w:r>
      <w:bookmarkEnd w:id="38"/>
    </w:p>
    <w:p w14:paraId="58EB32BC" w14:textId="73B51841" w:rsidR="002A165B" w:rsidRDefault="002A165B" w:rsidP="002A165B">
      <w:pPr>
        <w:pStyle w:val="Textkrper"/>
      </w:pPr>
      <w:r>
        <w:t>An agent requires the possibility to change the life cycle state of a preservation plan to enable and disable specific preservation plans. Only enabled plans can be executed on the Workflow Execution Environment.</w:t>
      </w:r>
    </w:p>
    <w:p w14:paraId="33AC9F2F" w14:textId="77777777" w:rsidR="008C500E" w:rsidRPr="00C2611C" w:rsidRDefault="008C500E" w:rsidP="008C500E">
      <w:pPr>
        <w:pStyle w:val="Textkrper"/>
        <w:rPr>
          <w:b/>
        </w:rPr>
      </w:pPr>
      <w:r w:rsidRPr="00C2611C">
        <w:rPr>
          <w:b/>
        </w:rPr>
        <w:t>Path</w:t>
      </w:r>
    </w:p>
    <w:p w14:paraId="00638B98" w14:textId="38AD7980" w:rsidR="008C500E" w:rsidRDefault="008C500E" w:rsidP="008C500E">
      <w:pPr>
        <w:pStyle w:val="Textkrper"/>
      </w:pPr>
      <w:r>
        <w:t>/plan-state/&lt;id&gt;</w:t>
      </w:r>
      <w:r w:rsidR="00442CA5">
        <w:t>/&lt;state&gt;</w:t>
      </w:r>
    </w:p>
    <w:p w14:paraId="05EEFE92" w14:textId="77777777" w:rsidR="008C500E" w:rsidRPr="00C2611C" w:rsidRDefault="008C500E" w:rsidP="008C500E">
      <w:pPr>
        <w:pStyle w:val="Textkrper"/>
        <w:rPr>
          <w:b/>
        </w:rPr>
      </w:pPr>
      <w:r w:rsidRPr="00C2611C">
        <w:rPr>
          <w:b/>
        </w:rPr>
        <w:t>Method</w:t>
      </w:r>
    </w:p>
    <w:p w14:paraId="3CA8CAEF" w14:textId="77777777" w:rsidR="008C500E" w:rsidRDefault="008C500E" w:rsidP="008C500E">
      <w:pPr>
        <w:pStyle w:val="Textkrper"/>
      </w:pPr>
      <w:r>
        <w:t>HTTP/1.1 PUT</w:t>
      </w:r>
    </w:p>
    <w:p w14:paraId="327DF4E6" w14:textId="77777777" w:rsidR="008C500E" w:rsidRPr="00C2611C" w:rsidRDefault="008C500E" w:rsidP="008C500E">
      <w:pPr>
        <w:pStyle w:val="Textkrper"/>
        <w:rPr>
          <w:b/>
        </w:rPr>
      </w:pPr>
      <w:r w:rsidRPr="00C2611C">
        <w:rPr>
          <w:b/>
        </w:rPr>
        <w:t>Parameter</w:t>
      </w:r>
    </w:p>
    <w:p w14:paraId="2528E67C" w14:textId="77777777" w:rsidR="008C500E" w:rsidRDefault="008C500E" w:rsidP="008C500E">
      <w:pPr>
        <w:pStyle w:val="Textkrper"/>
        <w:rPr>
          <w:b/>
        </w:rPr>
      </w:pPr>
      <w:r>
        <w:rPr>
          <w:color w:val="000000"/>
          <w:sz w:val="23"/>
        </w:rPr>
        <w:t xml:space="preserve">id  </w:t>
      </w:r>
      <w:r w:rsidRPr="00C52BD0">
        <w:rPr>
          <w:i/>
          <w:color w:val="000000"/>
          <w:sz w:val="23"/>
        </w:rPr>
        <w:t>the id of the plan which is to be updated</w:t>
      </w:r>
    </w:p>
    <w:p w14:paraId="058AAA1C" w14:textId="3C2EF2F4" w:rsidR="008C500E" w:rsidRDefault="0023065E" w:rsidP="002A165B">
      <w:pPr>
        <w:pStyle w:val="Textkrper"/>
        <w:rPr>
          <w:i/>
        </w:rPr>
      </w:pPr>
      <w:r>
        <w:t xml:space="preserve">state </w:t>
      </w:r>
      <w:r w:rsidRPr="00A00A49">
        <w:rPr>
          <w:i/>
        </w:rPr>
        <w:t>the new state of th</w:t>
      </w:r>
      <w:r w:rsidR="00976FCB" w:rsidRPr="00A00A49">
        <w:rPr>
          <w:i/>
        </w:rPr>
        <w:t>e plan.One of { ENABLED,DISABLE</w:t>
      </w:r>
      <w:r w:rsidRPr="00A00A49">
        <w:rPr>
          <w:i/>
        </w:rPr>
        <w:t>D</w:t>
      </w:r>
      <w:r w:rsidR="00976FCB" w:rsidRPr="00A00A49">
        <w:rPr>
          <w:i/>
        </w:rPr>
        <w:t>}</w:t>
      </w:r>
    </w:p>
    <w:p w14:paraId="58145FCA" w14:textId="77777777" w:rsidR="001D6EE7" w:rsidRPr="00A00A49" w:rsidRDefault="001D6EE7" w:rsidP="002A165B">
      <w:pPr>
        <w:pStyle w:val="Textkrper"/>
        <w:rPr>
          <w:i/>
        </w:rPr>
      </w:pPr>
    </w:p>
    <w:p w14:paraId="056CF933" w14:textId="09949B1A" w:rsidR="007108C8" w:rsidRDefault="007108C8" w:rsidP="00904BBC">
      <w:pPr>
        <w:pStyle w:val="berschrift2"/>
      </w:pPr>
      <w:bookmarkStart w:id="39" w:name="_Toc333567052"/>
      <w:r w:rsidRPr="00377744">
        <w:t>Retrieve a reserved plan identifier</w:t>
      </w:r>
      <w:bookmarkEnd w:id="39"/>
    </w:p>
    <w:p w14:paraId="3A6BC7A9" w14:textId="5D457FA9" w:rsidR="00E95AC6" w:rsidRPr="00E95AC6" w:rsidRDefault="008C500E" w:rsidP="00E95AC6">
      <w:pPr>
        <w:pStyle w:val="Textkrper"/>
      </w:pPr>
      <w:r>
        <w:t>An agent can request a preservation plan identifier, which gets reserved by the repository. The reserved identifier has a 24h validity, so that a preservation plan using the reserved identifier has to be deployed within 24 hours or the identifier will be invalidated and unusable.</w:t>
      </w:r>
    </w:p>
    <w:p w14:paraId="7D9D9638" w14:textId="77777777" w:rsidR="008C500E" w:rsidRPr="00C2611C" w:rsidRDefault="008C500E" w:rsidP="008C500E">
      <w:pPr>
        <w:pStyle w:val="Textkrper"/>
        <w:rPr>
          <w:b/>
        </w:rPr>
      </w:pPr>
      <w:r w:rsidRPr="00C2611C">
        <w:rPr>
          <w:b/>
        </w:rPr>
        <w:t>Path</w:t>
      </w:r>
    </w:p>
    <w:p w14:paraId="2198DEBA" w14:textId="49F544ED" w:rsidR="008C500E" w:rsidRDefault="008C500E" w:rsidP="008C500E">
      <w:pPr>
        <w:pStyle w:val="Textkrper"/>
      </w:pPr>
      <w:r>
        <w:t>/plan</w:t>
      </w:r>
      <w:r w:rsidR="00A00A49">
        <w:t>-id</w:t>
      </w:r>
      <w:r>
        <w:t>/</w:t>
      </w:r>
      <w:r w:rsidR="00A00A49">
        <w:t>reserve</w:t>
      </w:r>
    </w:p>
    <w:p w14:paraId="00A54D22" w14:textId="77777777" w:rsidR="008C500E" w:rsidRPr="00C2611C" w:rsidRDefault="008C500E" w:rsidP="008C500E">
      <w:pPr>
        <w:pStyle w:val="Textkrper"/>
        <w:rPr>
          <w:b/>
        </w:rPr>
      </w:pPr>
      <w:r w:rsidRPr="00C2611C">
        <w:rPr>
          <w:b/>
        </w:rPr>
        <w:t>Method</w:t>
      </w:r>
    </w:p>
    <w:p w14:paraId="608CB05F" w14:textId="5BBD6569" w:rsidR="008C500E" w:rsidRDefault="00A00A49" w:rsidP="008C500E">
      <w:pPr>
        <w:pStyle w:val="Textkrper"/>
      </w:pPr>
      <w:r>
        <w:t>HTTP/1.1 GET</w:t>
      </w:r>
    </w:p>
    <w:p w14:paraId="5AC4F899" w14:textId="2CAA274B" w:rsidR="008C500E" w:rsidRPr="00C2611C" w:rsidRDefault="00A00A49" w:rsidP="008C500E">
      <w:pPr>
        <w:pStyle w:val="Textkrper"/>
        <w:rPr>
          <w:b/>
        </w:rPr>
      </w:pPr>
      <w:r>
        <w:rPr>
          <w:b/>
        </w:rPr>
        <w:t>Produces</w:t>
      </w:r>
    </w:p>
    <w:p w14:paraId="28075E4F" w14:textId="1CD1B510" w:rsidR="000A6FA2" w:rsidRPr="000A6FA2" w:rsidRDefault="00A00A49" w:rsidP="000A6FA2">
      <w:pPr>
        <w:pStyle w:val="Textkrper"/>
      </w:pPr>
      <w:r>
        <w:t>A XML representation of the Identifier</w:t>
      </w:r>
      <w:r w:rsidR="00A4273D">
        <w:t xml:space="preserve"> reserved for up to 24h.</w:t>
      </w:r>
    </w:p>
    <w:p w14:paraId="3DB9D1E5" w14:textId="77777777" w:rsidR="000A6FA2" w:rsidRPr="00377744" w:rsidRDefault="000A6FA2" w:rsidP="00377744">
      <w:pPr>
        <w:pStyle w:val="berschrift1"/>
      </w:pPr>
      <w:bookmarkStart w:id="40" w:name="_Toc333567053"/>
      <w:r w:rsidRPr="00377744">
        <w:t>Glossary</w:t>
      </w:r>
      <w:bookmarkEnd w:id="40"/>
    </w:p>
    <w:p w14:paraId="1CB605D3" w14:textId="77777777" w:rsidR="000A6FA2" w:rsidRDefault="000A6FA2" w:rsidP="000A6FA2">
      <w:pPr>
        <w:pStyle w:val="Textkrper"/>
      </w:pPr>
    </w:p>
    <w:p w14:paraId="7B0BA0D6" w14:textId="77777777" w:rsidR="006860B2" w:rsidRDefault="007B1E3E" w:rsidP="006860B2">
      <w:pPr>
        <w:pStyle w:val="Textkrper"/>
      </w:pPr>
      <w:r>
        <w:t xml:space="preserve">A </w:t>
      </w:r>
      <w:r w:rsidRPr="007B1E3E">
        <w:rPr>
          <w:b/>
        </w:rPr>
        <w:t>preservation plan</w:t>
      </w:r>
      <w:r>
        <w:rPr>
          <w:b/>
        </w:rPr>
        <w:t xml:space="preserve"> </w:t>
      </w:r>
      <w:r>
        <w:t>consists of properties describing the plan, its purpose and its target objects . A preservation plan can be executed on the Workflow Execution Environment and will fetch and process digital objects which get updated  via the Connector API.</w:t>
      </w:r>
    </w:p>
    <w:p w14:paraId="3E098C72" w14:textId="08261F97" w:rsidR="006860B2" w:rsidRDefault="006860B2" w:rsidP="006860B2">
      <w:pPr>
        <w:pStyle w:val="Textkrper"/>
      </w:pPr>
      <w:r>
        <w:rPr>
          <w:b/>
          <w:bCs/>
        </w:rPr>
        <w:t>Search/Retrieve via URL(SRU)</w:t>
      </w:r>
      <w:r>
        <w:t xml:space="preserve"> is a standard search protocol for Internet search queries, utilizing Contextual Query Language(CQL), a standard query syntax for representing queries.</w:t>
      </w:r>
    </w:p>
    <w:p w14:paraId="2F36B16B" w14:textId="77777777" w:rsidR="00B019CE" w:rsidRDefault="00B019CE" w:rsidP="000A6FA2">
      <w:pPr>
        <w:pStyle w:val="Textkrper"/>
      </w:pPr>
    </w:p>
    <w:p w14:paraId="640E2A32" w14:textId="77777777" w:rsidR="006860B2" w:rsidRDefault="006860B2" w:rsidP="006860B2">
      <w:r>
        <w:rPr>
          <w:b/>
          <w:bCs/>
        </w:rPr>
        <w:t>Representational state transfer (REST)</w:t>
      </w:r>
      <w:r>
        <w:t xml:space="preserve"> is a style of software architecture for distributed hypermedia systems such as theWorld Wide Web. The term representational state transfer was introduced and defined in 2000 by Roy Fielding in his doctoral dissertation. Fielding is one of the principal authors of the Hypertext Transfer Protocol (HTTP) specification versions 1.0 and 1.1.</w:t>
      </w:r>
    </w:p>
    <w:p w14:paraId="3996A245" w14:textId="77777777" w:rsidR="006860B2" w:rsidRPr="006860B2" w:rsidRDefault="006860B2" w:rsidP="000A6FA2">
      <w:pPr>
        <w:pStyle w:val="Textkrper"/>
        <w:rPr>
          <w:lang w:val="en-US"/>
        </w:rPr>
      </w:pPr>
    </w:p>
    <w:bookmarkEnd w:id="0"/>
    <w:bookmarkEnd w:id="12"/>
    <w:bookmarkEnd w:id="24"/>
    <w:p w14:paraId="0E0A3C02" w14:textId="77777777" w:rsidR="000A6FA2" w:rsidRDefault="000A6FA2" w:rsidP="000A6FA2">
      <w:pPr>
        <w:pStyle w:val="Textkrper"/>
      </w:pPr>
    </w:p>
    <w:p w14:paraId="39ACCFBA" w14:textId="77777777" w:rsidR="00E11D70" w:rsidRDefault="00E11D70"/>
    <w:sectPr w:rsidR="00E11D70">
      <w:type w:val="continuous"/>
      <w:pgSz w:w="11906" w:h="16838"/>
      <w:pgMar w:top="1702" w:right="1418" w:bottom="709" w:left="1418" w:header="720" w:footer="720" w:gutter="0"/>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D2B04" w14:textId="77777777" w:rsidR="006909FD" w:rsidRDefault="006909FD" w:rsidP="000A6FA2">
      <w:pPr>
        <w:spacing w:after="0" w:line="240" w:lineRule="auto"/>
      </w:pPr>
      <w:r>
        <w:separator/>
      </w:r>
    </w:p>
  </w:endnote>
  <w:endnote w:type="continuationSeparator" w:id="0">
    <w:p w14:paraId="09A407E8" w14:textId="77777777" w:rsidR="006909FD" w:rsidRDefault="006909FD" w:rsidP="000A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0966" w14:textId="77777777" w:rsidR="006909FD" w:rsidRDefault="006909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873F0" w14:textId="77777777" w:rsidR="006909FD" w:rsidRDefault="006909FD" w:rsidP="000A6FA2">
      <w:pPr>
        <w:spacing w:after="0" w:line="240" w:lineRule="auto"/>
      </w:pPr>
      <w:r>
        <w:separator/>
      </w:r>
    </w:p>
  </w:footnote>
  <w:footnote w:type="continuationSeparator" w:id="0">
    <w:p w14:paraId="6D1D03A5" w14:textId="77777777" w:rsidR="006909FD" w:rsidRDefault="006909FD" w:rsidP="000A6FA2">
      <w:pPr>
        <w:spacing w:after="0" w:line="240" w:lineRule="auto"/>
      </w:pPr>
      <w:r>
        <w:continuationSeparator/>
      </w:r>
    </w:p>
  </w:footnote>
  <w:footnote w:id="1">
    <w:p w14:paraId="354A3CDB" w14:textId="75E530E0" w:rsidR="006909FD" w:rsidRPr="00BE3A8F" w:rsidRDefault="006909FD">
      <w:pPr>
        <w:pStyle w:val="Funotentext"/>
        <w:rPr>
          <w:lang w:val="de-DE"/>
        </w:rPr>
      </w:pPr>
      <w:r>
        <w:rPr>
          <w:rStyle w:val="Funotenzeichen"/>
        </w:rPr>
        <w:footnoteRef/>
      </w:r>
      <w:r>
        <w:t xml:space="preserve"> </w:t>
      </w:r>
      <w:r w:rsidRPr="00BE3A8F">
        <w:t>http://www.ifs.tuwien.ac.at/dp/plato/intro.html</w:t>
      </w:r>
    </w:p>
  </w:footnote>
  <w:footnote w:id="2">
    <w:p w14:paraId="6F1E16E2" w14:textId="77777777" w:rsidR="006909FD" w:rsidRDefault="006909FD" w:rsidP="009170DE">
      <w:r>
        <w:rPr>
          <w:rStyle w:val="Funotenzeichen"/>
        </w:rPr>
        <w:footnoteRef/>
      </w:r>
      <w:r w:rsidRPr="009170DE">
        <w:t xml:space="preserve"> </w:t>
      </w:r>
      <w:r>
        <w:rPr>
          <w:rFonts w:ascii="Arial Narrow" w:hAnsi="Arial Narrow" w:cs="Arial Narrow"/>
          <w:color w:val="000000"/>
          <w:sz w:val="17"/>
        </w:rPr>
        <w:t>R.T. Fielding, 2000,“Architectural Styles and the Design of Network-based Software Architectures”</w:t>
      </w:r>
    </w:p>
    <w:p w14:paraId="1215EC2B" w14:textId="416231D2" w:rsidR="006909FD" w:rsidRPr="009170DE" w:rsidRDefault="006909FD">
      <w:pPr>
        <w:pStyle w:val="Funotentext"/>
        <w:rPr>
          <w:lang w:val="en-US"/>
        </w:rPr>
      </w:pPr>
    </w:p>
  </w:footnote>
  <w:footnote w:id="3">
    <w:p w14:paraId="361AACF8" w14:textId="77777777" w:rsidR="006909FD" w:rsidRPr="00A018BE" w:rsidRDefault="006909FD" w:rsidP="00702753">
      <w:pPr>
        <w:pStyle w:val="Funotentext"/>
        <w:rPr>
          <w:lang w:val="en-US"/>
        </w:rPr>
      </w:pPr>
      <w:r>
        <w:rPr>
          <w:rStyle w:val="Funotenzeichen"/>
        </w:rPr>
        <w:footnoteRef/>
      </w:r>
      <w:r w:rsidRPr="00A018BE">
        <w:rPr>
          <w:lang w:val="en-US"/>
        </w:rPr>
        <w:t xml:space="preserve"> http://www.loc.gov/standards/sru/specs/search-retrieve.html</w:t>
      </w:r>
    </w:p>
    <w:p w14:paraId="5AFEFF27" w14:textId="2EA2C98B" w:rsidR="006909FD" w:rsidRPr="00A018BE" w:rsidRDefault="006909FD">
      <w:pPr>
        <w:pStyle w:val="Funotentext"/>
        <w:rPr>
          <w:lang w:val="en-US"/>
        </w:rPr>
      </w:pPr>
    </w:p>
  </w:footnote>
  <w:footnote w:id="4">
    <w:p w14:paraId="0E690A4D" w14:textId="48D59D11" w:rsidR="006909FD" w:rsidRPr="00702753" w:rsidRDefault="006909FD">
      <w:pPr>
        <w:pStyle w:val="Funotentext"/>
        <w:rPr>
          <w:lang w:val="en-US"/>
        </w:rPr>
      </w:pPr>
      <w:r>
        <w:rPr>
          <w:rStyle w:val="Funotenzeichen"/>
        </w:rPr>
        <w:footnoteRef/>
      </w:r>
      <w:r>
        <w:t xml:space="preserve"> </w:t>
      </w:r>
      <w:hyperlink r:id="rId1" w:history="1">
        <w:r w:rsidRPr="00DA0F09">
          <w:rPr>
            <w:rStyle w:val="Hyperlink"/>
          </w:rPr>
          <w:t>http://www.loc.gov/standards/sru/</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E707" w14:textId="77777777" w:rsidR="006909FD" w:rsidRDefault="006909FD">
    <w:pPr>
      <w:pStyle w:val="Kopfzeile"/>
    </w:pPr>
  </w:p>
  <w:p w14:paraId="6BB5BB0D" w14:textId="77777777" w:rsidR="006909FD" w:rsidRDefault="006909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E2F27C"/>
    <w:lvl w:ilvl="0">
      <w:start w:val="1"/>
      <w:numFmt w:val="decimal"/>
      <w:lvlText w:val="%1."/>
      <w:lvlJc w:val="left"/>
      <w:pPr>
        <w:tabs>
          <w:tab w:val="num" w:pos="643"/>
        </w:tabs>
        <w:ind w:left="643" w:hanging="360"/>
      </w:pPr>
    </w:lvl>
  </w:abstractNum>
  <w:abstractNum w:abstractNumId="1">
    <w:nsid w:val="FFFFFF83"/>
    <w:multiLevelType w:val="singleLevel"/>
    <w:tmpl w:val="9584507A"/>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76A61F98"/>
    <w:lvl w:ilvl="0">
      <w:start w:val="1"/>
      <w:numFmt w:val="decimal"/>
      <w:lvlText w:val="%1."/>
      <w:lvlJc w:val="left"/>
      <w:pPr>
        <w:tabs>
          <w:tab w:val="num" w:pos="360"/>
        </w:tabs>
        <w:ind w:left="360" w:hanging="360"/>
      </w:pPr>
    </w:lvl>
  </w:abstractNum>
  <w:abstractNum w:abstractNumId="3">
    <w:nsid w:val="FFFFFF89"/>
    <w:multiLevelType w:val="singleLevel"/>
    <w:tmpl w:val="899CADEE"/>
    <w:lvl w:ilvl="0">
      <w:start w:val="1"/>
      <w:numFmt w:val="bullet"/>
      <w:pStyle w:val="Aufzhlungszeichen"/>
      <w:lvlText w:val=""/>
      <w:lvlJc w:val="left"/>
      <w:pPr>
        <w:tabs>
          <w:tab w:val="num" w:pos="360"/>
        </w:tabs>
        <w:ind w:left="360" w:hanging="360"/>
      </w:pPr>
      <w:rPr>
        <w:rFonts w:ascii="Symbol" w:hAnsi="Symbol" w:hint="default"/>
      </w:rPr>
    </w:lvl>
  </w:abstractNum>
  <w:abstractNum w:abstractNumId="4">
    <w:nsid w:val="00000001"/>
    <w:multiLevelType w:val="multilevel"/>
    <w:tmpl w:val="3FD096B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9066721"/>
    <w:multiLevelType w:val="hybridMultilevel"/>
    <w:tmpl w:val="3502DF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61D14FBB"/>
    <w:multiLevelType w:val="hybridMultilevel"/>
    <w:tmpl w:val="0F9C3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533788F"/>
    <w:multiLevelType w:val="multilevel"/>
    <w:tmpl w:val="0407001F"/>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0"/>
  </w:num>
  <w:num w:numId="5">
    <w:abstractNumId w:val="4"/>
  </w:num>
  <w:num w:numId="6">
    <w:abstractNumId w:val="5"/>
  </w:num>
  <w:num w:numId="7">
    <w:abstractNumId w:val="6"/>
  </w:num>
  <w:num w:numId="8">
    <w:abstractNumId w:val="7"/>
  </w:num>
  <w:num w:numId="9">
    <w:abstractNumId w:val="8"/>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00D3C"/>
    <w:rsid w:val="0001125E"/>
    <w:rsid w:val="000A6FA2"/>
    <w:rsid w:val="000F27E1"/>
    <w:rsid w:val="00143386"/>
    <w:rsid w:val="001B62E4"/>
    <w:rsid w:val="001D6EE7"/>
    <w:rsid w:val="0023065E"/>
    <w:rsid w:val="002A165B"/>
    <w:rsid w:val="002B042A"/>
    <w:rsid w:val="002F4DFF"/>
    <w:rsid w:val="003218D4"/>
    <w:rsid w:val="003308CF"/>
    <w:rsid w:val="003771CC"/>
    <w:rsid w:val="00377744"/>
    <w:rsid w:val="00387916"/>
    <w:rsid w:val="003A5B48"/>
    <w:rsid w:val="0043147E"/>
    <w:rsid w:val="00442CA5"/>
    <w:rsid w:val="004D215C"/>
    <w:rsid w:val="005807F9"/>
    <w:rsid w:val="0058194E"/>
    <w:rsid w:val="005D3879"/>
    <w:rsid w:val="005F3A6E"/>
    <w:rsid w:val="006860B2"/>
    <w:rsid w:val="006909FD"/>
    <w:rsid w:val="006B16EC"/>
    <w:rsid w:val="006D2505"/>
    <w:rsid w:val="006D6C19"/>
    <w:rsid w:val="006E6239"/>
    <w:rsid w:val="00702753"/>
    <w:rsid w:val="007108C8"/>
    <w:rsid w:val="00755F5C"/>
    <w:rsid w:val="007843F3"/>
    <w:rsid w:val="007945EA"/>
    <w:rsid w:val="007B1E3E"/>
    <w:rsid w:val="007D5223"/>
    <w:rsid w:val="007E2DDD"/>
    <w:rsid w:val="007E4D2A"/>
    <w:rsid w:val="00832C85"/>
    <w:rsid w:val="00832F18"/>
    <w:rsid w:val="008743C9"/>
    <w:rsid w:val="008C500E"/>
    <w:rsid w:val="00904BBC"/>
    <w:rsid w:val="00911CEA"/>
    <w:rsid w:val="009170DE"/>
    <w:rsid w:val="00944A60"/>
    <w:rsid w:val="00970BCE"/>
    <w:rsid w:val="00976FCB"/>
    <w:rsid w:val="00A00A49"/>
    <w:rsid w:val="00A018BE"/>
    <w:rsid w:val="00A144C5"/>
    <w:rsid w:val="00A15E98"/>
    <w:rsid w:val="00A4273D"/>
    <w:rsid w:val="00A71644"/>
    <w:rsid w:val="00AD1D7D"/>
    <w:rsid w:val="00AE194B"/>
    <w:rsid w:val="00B019CE"/>
    <w:rsid w:val="00B70D8A"/>
    <w:rsid w:val="00BE3A8F"/>
    <w:rsid w:val="00C2611C"/>
    <w:rsid w:val="00C52BD0"/>
    <w:rsid w:val="00D05F95"/>
    <w:rsid w:val="00D0612E"/>
    <w:rsid w:val="00D70682"/>
    <w:rsid w:val="00DE1795"/>
    <w:rsid w:val="00E021AA"/>
    <w:rsid w:val="00E11D70"/>
    <w:rsid w:val="00E20D61"/>
    <w:rsid w:val="00E24D2E"/>
    <w:rsid w:val="00E3404E"/>
    <w:rsid w:val="00E95AC6"/>
    <w:rsid w:val="00F34ABA"/>
    <w:rsid w:val="00F8395B"/>
    <w:rsid w:val="00F84FCD"/>
    <w:rsid w:val="00FB3B98"/>
    <w:rsid w:val="00FD6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D70"/>
    <w:pPr>
      <w:spacing w:after="200" w:line="276" w:lineRule="auto"/>
    </w:pPr>
    <w:rPr>
      <w:sz w:val="24"/>
      <w:szCs w:val="24"/>
      <w:lang w:val="en-US" w:eastAsia="en-US"/>
    </w:rPr>
  </w:style>
  <w:style w:type="paragraph" w:styleId="berschrift1">
    <w:name w:val="heading 1"/>
    <w:basedOn w:val="Standard"/>
    <w:next w:val="Textkrper"/>
    <w:link w:val="berschrift1Zchn"/>
    <w:qFormat/>
    <w:rsid w:val="000A6FA2"/>
    <w:pPr>
      <w:keepNext/>
      <w:keepLines/>
      <w:numPr>
        <w:numId w:val="1"/>
      </w:numPr>
      <w:suppressAutoHyphens/>
      <w:spacing w:before="480" w:after="0" w:line="240" w:lineRule="auto"/>
      <w:textAlignment w:val="baseline"/>
      <w:outlineLvl w:val="0"/>
    </w:pPr>
    <w:rPr>
      <w:rFonts w:eastAsia="Times New Roman" w:cs="Calibri"/>
      <w:b/>
      <w:bCs/>
      <w:kern w:val="1"/>
      <w:sz w:val="28"/>
      <w:szCs w:val="28"/>
      <w:lang w:val="en-GB" w:eastAsia="zh-CN"/>
    </w:rPr>
  </w:style>
  <w:style w:type="paragraph" w:styleId="berschrift2">
    <w:name w:val="heading 2"/>
    <w:basedOn w:val="Standard"/>
    <w:next w:val="Textkrper"/>
    <w:link w:val="berschrift2Zchn"/>
    <w:qFormat/>
    <w:rsid w:val="000A6FA2"/>
    <w:pPr>
      <w:keepNext/>
      <w:keepLines/>
      <w:numPr>
        <w:ilvl w:val="1"/>
        <w:numId w:val="1"/>
      </w:numPr>
      <w:suppressAutoHyphens/>
      <w:spacing w:before="200" w:after="0" w:line="240" w:lineRule="auto"/>
      <w:textAlignment w:val="baseline"/>
      <w:outlineLvl w:val="1"/>
    </w:pPr>
    <w:rPr>
      <w:rFonts w:eastAsia="Times New Roman" w:cs="Calibri"/>
      <w:b/>
      <w:bCs/>
      <w:color w:val="000000"/>
      <w:kern w:val="1"/>
      <w:sz w:val="26"/>
      <w:szCs w:val="26"/>
      <w:lang w:val="en-GB" w:eastAsia="zh-CN"/>
    </w:rPr>
  </w:style>
  <w:style w:type="paragraph" w:styleId="berschrift3">
    <w:name w:val="heading 3"/>
    <w:basedOn w:val="Standard"/>
    <w:next w:val="Textkrper"/>
    <w:link w:val="berschrift3Zchn"/>
    <w:qFormat/>
    <w:rsid w:val="000A6FA2"/>
    <w:pPr>
      <w:keepNext/>
      <w:keepLines/>
      <w:numPr>
        <w:ilvl w:val="2"/>
        <w:numId w:val="1"/>
      </w:numPr>
      <w:suppressAutoHyphens/>
      <w:spacing w:before="200" w:after="0" w:line="240" w:lineRule="auto"/>
      <w:textAlignment w:val="baseline"/>
      <w:outlineLvl w:val="2"/>
    </w:pPr>
    <w:rPr>
      <w:rFonts w:eastAsia="Times New Roman" w:cs="Calibri"/>
      <w:b/>
      <w:bCs/>
      <w:color w:val="000000"/>
      <w:kern w:val="1"/>
      <w:szCs w:val="20"/>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6FA2"/>
    <w:rPr>
      <w:rFonts w:eastAsia="Times New Roman" w:cs="Calibri"/>
      <w:b/>
      <w:bCs/>
      <w:kern w:val="1"/>
      <w:sz w:val="28"/>
      <w:szCs w:val="28"/>
      <w:lang w:val="en-GB" w:eastAsia="zh-CN"/>
    </w:rPr>
  </w:style>
  <w:style w:type="character" w:customStyle="1" w:styleId="berschrift2Zchn">
    <w:name w:val="Überschrift 2 Zchn"/>
    <w:basedOn w:val="Absatz-Standardschriftart"/>
    <w:link w:val="berschrift2"/>
    <w:rsid w:val="000A6FA2"/>
    <w:rPr>
      <w:rFonts w:eastAsia="Times New Roman" w:cs="Calibri"/>
      <w:b/>
      <w:bCs/>
      <w:color w:val="000000"/>
      <w:kern w:val="1"/>
      <w:sz w:val="26"/>
      <w:szCs w:val="26"/>
      <w:lang w:val="en-GB" w:eastAsia="zh-CN"/>
    </w:rPr>
  </w:style>
  <w:style w:type="character" w:customStyle="1" w:styleId="berschrift3Zchn">
    <w:name w:val="Überschrift 3 Zchn"/>
    <w:basedOn w:val="Absatz-Standardschriftart"/>
    <w:link w:val="berschrift3"/>
    <w:rsid w:val="000A6FA2"/>
    <w:rPr>
      <w:rFonts w:eastAsia="Times New Roman" w:cs="Calibri"/>
      <w:b/>
      <w:bCs/>
      <w:color w:val="000000"/>
      <w:kern w:val="1"/>
      <w:sz w:val="24"/>
      <w:lang w:val="en-GB" w:eastAsia="zh-CN"/>
    </w:rPr>
  </w:style>
  <w:style w:type="character" w:styleId="Hyperlink">
    <w:name w:val="Hyper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styleId="Hervorhebung">
    <w:name w:val="Emphasis"/>
    <w:qFormat/>
    <w:rsid w:val="000A6FA2"/>
    <w:rPr>
      <w:i/>
      <w:iCs/>
    </w:rPr>
  </w:style>
  <w:style w:type="character" w:customStyle="1" w:styleId="Kommentarzeichen1">
    <w:name w:val="Kommentarzeichen1"/>
    <w:rsid w:val="000A6FA2"/>
    <w:rPr>
      <w:sz w:val="16"/>
      <w:szCs w:val="16"/>
    </w:rPr>
  </w:style>
  <w:style w:type="character" w:styleId="Funotenzeichen">
    <w:name w:val="footnote reference"/>
    <w:rsid w:val="000A6FA2"/>
    <w:rPr>
      <w:vertAlign w:val="superscript"/>
    </w:rPr>
  </w:style>
  <w:style w:type="paragraph" w:styleId="Textkrper">
    <w:name w:val="Body Text"/>
    <w:basedOn w:val="Standard"/>
    <w:link w:val="TextkrperZchn"/>
    <w:rsid w:val="000A6FA2"/>
    <w:pPr>
      <w:suppressAutoHyphens/>
      <w:spacing w:after="120" w:line="240" w:lineRule="auto"/>
      <w:textAlignment w:val="baseline"/>
    </w:pPr>
    <w:rPr>
      <w:rFonts w:eastAsia="Times New Roman" w:cs="Calibri"/>
      <w:kern w:val="1"/>
      <w:sz w:val="22"/>
      <w:szCs w:val="20"/>
      <w:lang w:val="en-GB" w:eastAsia="zh-CN"/>
    </w:rPr>
  </w:style>
  <w:style w:type="character" w:customStyle="1" w:styleId="TextkrperZchn">
    <w:name w:val="Textkörper Zchn"/>
    <w:basedOn w:val="Absatz-Standardschriftart"/>
    <w:link w:val="Textkrper"/>
    <w:rsid w:val="000A6FA2"/>
    <w:rPr>
      <w:rFonts w:eastAsia="Times New Roman" w:cs="Calibri"/>
      <w:kern w:val="1"/>
      <w:sz w:val="22"/>
      <w:lang w:val="en-GB" w:eastAsia="zh-CN"/>
    </w:rPr>
  </w:style>
  <w:style w:type="paragraph" w:styleId="Beschriftung">
    <w:name w:val="caption"/>
    <w:basedOn w:val="Standard"/>
    <w:qFormat/>
    <w:rsid w:val="000A6FA2"/>
    <w:pPr>
      <w:suppressLineNumbers/>
      <w:suppressAutoHyphens/>
      <w:spacing w:before="120" w:after="120" w:line="240" w:lineRule="auto"/>
      <w:textAlignment w:val="baseline"/>
    </w:pPr>
    <w:rPr>
      <w:rFonts w:eastAsia="Times New Roman" w:cs="FreeSans"/>
      <w:i/>
      <w:iCs/>
      <w:kern w:val="1"/>
      <w:lang w:val="en-GB" w:eastAsia="zh-CN"/>
    </w:rPr>
  </w:style>
  <w:style w:type="paragraph" w:styleId="Titel">
    <w:name w:val="Title"/>
    <w:basedOn w:val="Standard"/>
    <w:next w:val="Untertitel"/>
    <w:link w:val="TitelZchn"/>
    <w:qFormat/>
    <w:rsid w:val="000A6FA2"/>
    <w:pPr>
      <w:suppressAutoHyphens/>
      <w:spacing w:before="240" w:after="60" w:line="240" w:lineRule="auto"/>
      <w:jc w:val="center"/>
      <w:textAlignment w:val="baseline"/>
    </w:pPr>
    <w:rPr>
      <w:rFonts w:eastAsia="Times New Roman" w:cs="Calibri"/>
      <w:b/>
      <w:bCs/>
      <w:kern w:val="1"/>
      <w:sz w:val="112"/>
      <w:szCs w:val="32"/>
      <w:lang w:val="en-GB" w:eastAsia="zh-CN"/>
    </w:rPr>
  </w:style>
  <w:style w:type="character" w:customStyle="1" w:styleId="TitelZchn">
    <w:name w:val="Titel Zchn"/>
    <w:basedOn w:val="Absatz-Standardschriftart"/>
    <w:link w:val="Titel"/>
    <w:rsid w:val="000A6FA2"/>
    <w:rPr>
      <w:rFonts w:eastAsia="Times New Roman" w:cs="Calibri"/>
      <w:b/>
      <w:bCs/>
      <w:kern w:val="1"/>
      <w:sz w:val="112"/>
      <w:szCs w:val="32"/>
      <w:lang w:val="en-GB" w:eastAsia="zh-CN"/>
    </w:rPr>
  </w:style>
  <w:style w:type="paragraph" w:styleId="Kopfzeile">
    <w:name w:val="header"/>
    <w:basedOn w:val="Standard"/>
    <w:link w:val="KopfzeileZchn"/>
    <w:rsid w:val="000A6FA2"/>
    <w:pPr>
      <w:suppressLineNumbers/>
      <w:tabs>
        <w:tab w:val="center" w:pos="4536"/>
        <w:tab w:val="right" w:pos="9072"/>
      </w:tabs>
      <w:suppressAutoHyphens/>
      <w:spacing w:after="0" w:line="240" w:lineRule="auto"/>
      <w:textAlignment w:val="baseline"/>
    </w:pPr>
    <w:rPr>
      <w:rFonts w:eastAsia="Times New Roman" w:cs="Calibri"/>
      <w:kern w:val="1"/>
      <w:sz w:val="22"/>
      <w:szCs w:val="20"/>
      <w:lang w:val="en-GB" w:eastAsia="zh-CN"/>
    </w:rPr>
  </w:style>
  <w:style w:type="character" w:customStyle="1" w:styleId="KopfzeileZchn">
    <w:name w:val="Kopfzeile Zchn"/>
    <w:basedOn w:val="Absatz-Standardschriftart"/>
    <w:link w:val="Kopfzeile"/>
    <w:rsid w:val="000A6FA2"/>
    <w:rPr>
      <w:rFonts w:eastAsia="Times New Roman" w:cs="Calibri"/>
      <w:kern w:val="1"/>
      <w:sz w:val="22"/>
      <w:lang w:val="en-GB" w:eastAsia="zh-CN"/>
    </w:rPr>
  </w:style>
  <w:style w:type="paragraph" w:styleId="Verzeichnis1">
    <w:name w:val="toc 1"/>
    <w:basedOn w:val="Standard"/>
    <w:uiPriority w:val="39"/>
    <w:rsid w:val="000A6FA2"/>
    <w:pPr>
      <w:tabs>
        <w:tab w:val="right" w:leader="dot" w:pos="9972"/>
      </w:tabs>
      <w:suppressAutoHyphens/>
      <w:spacing w:after="120" w:line="240" w:lineRule="auto"/>
      <w:textAlignment w:val="baseline"/>
    </w:pPr>
    <w:rPr>
      <w:rFonts w:eastAsia="Times New Roman" w:cs="Calibri"/>
      <w:bCs/>
      <w:kern w:val="1"/>
      <w:sz w:val="28"/>
      <w:szCs w:val="20"/>
      <w:lang w:val="en-GB" w:eastAsia="zh-CN"/>
    </w:rPr>
  </w:style>
  <w:style w:type="paragraph" w:styleId="Verzeichnis2">
    <w:name w:val="toc 2"/>
    <w:basedOn w:val="Standard"/>
    <w:uiPriority w:val="39"/>
    <w:rsid w:val="000A6FA2"/>
    <w:pPr>
      <w:tabs>
        <w:tab w:val="right" w:leader="dot" w:pos="9689"/>
      </w:tabs>
      <w:suppressAutoHyphens/>
      <w:spacing w:after="120" w:line="240" w:lineRule="auto"/>
      <w:ind w:left="283"/>
      <w:textAlignment w:val="baseline"/>
    </w:pPr>
    <w:rPr>
      <w:rFonts w:eastAsia="Times New Roman" w:cs="Calibri"/>
      <w:iCs/>
      <w:kern w:val="1"/>
      <w:szCs w:val="20"/>
      <w:lang w:val="en-GB" w:eastAsia="zh-CN"/>
    </w:rPr>
  </w:style>
  <w:style w:type="paragraph" w:styleId="Verzeichnis3">
    <w:name w:val="toc 3"/>
    <w:basedOn w:val="Standard"/>
    <w:uiPriority w:val="39"/>
    <w:rsid w:val="000A6FA2"/>
    <w:pPr>
      <w:tabs>
        <w:tab w:val="right" w:leader="dot" w:pos="9406"/>
      </w:tabs>
      <w:suppressAutoHyphens/>
      <w:spacing w:after="120" w:line="240" w:lineRule="auto"/>
      <w:ind w:left="566"/>
      <w:textAlignment w:val="baseline"/>
    </w:pPr>
    <w:rPr>
      <w:rFonts w:eastAsia="Times New Roman" w:cs="Calibri"/>
      <w:kern w:val="1"/>
      <w:sz w:val="22"/>
      <w:szCs w:val="20"/>
      <w:lang w:val="en-GB" w:eastAsia="zh-CN"/>
    </w:rPr>
  </w:style>
  <w:style w:type="paragraph" w:styleId="Funotentext">
    <w:name w:val="footnote text"/>
    <w:basedOn w:val="Standard"/>
    <w:link w:val="FunotentextZchn"/>
    <w:rsid w:val="000A6FA2"/>
    <w:pPr>
      <w:suppressLineNumbers/>
      <w:suppressAutoHyphens/>
      <w:spacing w:after="0" w:line="240" w:lineRule="auto"/>
      <w:ind w:left="339" w:hanging="339"/>
      <w:textAlignment w:val="baseline"/>
    </w:pPr>
    <w:rPr>
      <w:rFonts w:eastAsia="Times New Roman" w:cs="Calibri"/>
      <w:kern w:val="1"/>
      <w:sz w:val="20"/>
      <w:szCs w:val="20"/>
      <w:lang w:val="en-GB" w:eastAsia="zh-CN"/>
    </w:rPr>
  </w:style>
  <w:style w:type="character" w:customStyle="1" w:styleId="FunotentextZchn">
    <w:name w:val="Fußnotentext Zchn"/>
    <w:basedOn w:val="Absatz-Standardschriftart"/>
    <w:link w:val="Funotentext"/>
    <w:rsid w:val="000A6FA2"/>
    <w:rPr>
      <w:rFonts w:eastAsia="Times New Roman" w:cs="Calibri"/>
      <w:kern w:val="1"/>
      <w:lang w:val="en-GB" w:eastAsia="zh-CN"/>
    </w:rPr>
  </w:style>
  <w:style w:type="paragraph" w:styleId="Abbildungsverzeichnis">
    <w:name w:val="table of figures"/>
    <w:basedOn w:val="Standard"/>
    <w:next w:val="Standard"/>
    <w:uiPriority w:val="99"/>
    <w:unhideWhenUsed/>
    <w:rsid w:val="000A6FA2"/>
    <w:pPr>
      <w:suppressAutoHyphens/>
      <w:spacing w:after="0" w:line="240" w:lineRule="auto"/>
      <w:textAlignment w:val="baseline"/>
    </w:pPr>
    <w:rPr>
      <w:rFonts w:eastAsia="Times New Roman" w:cs="Calibri"/>
      <w:kern w:val="1"/>
      <w:sz w:val="22"/>
      <w:szCs w:val="20"/>
      <w:lang w:val="en-GB" w:eastAsia="zh-CN"/>
    </w:rPr>
  </w:style>
  <w:style w:type="paragraph" w:styleId="NurText">
    <w:name w:val="Plain Text"/>
    <w:basedOn w:val="Standard"/>
    <w:link w:val="NurTextZchn"/>
    <w:uiPriority w:val="99"/>
    <w:semiHidden/>
    <w:unhideWhenUsed/>
    <w:rsid w:val="000A6FA2"/>
    <w:pPr>
      <w:spacing w:after="0" w:line="240" w:lineRule="auto"/>
    </w:pPr>
    <w:rPr>
      <w:sz w:val="22"/>
      <w:szCs w:val="21"/>
    </w:rPr>
  </w:style>
  <w:style w:type="character" w:customStyle="1" w:styleId="NurTextZchn">
    <w:name w:val="Nur Text Zchn"/>
    <w:basedOn w:val="Absatz-Standardschriftart"/>
    <w:link w:val="NurText"/>
    <w:uiPriority w:val="99"/>
    <w:semiHidden/>
    <w:rsid w:val="000A6FA2"/>
    <w:rPr>
      <w:sz w:val="22"/>
      <w:szCs w:val="21"/>
      <w:lang w:val="en-US" w:eastAsia="en-US"/>
    </w:rPr>
  </w:style>
  <w:style w:type="paragraph" w:styleId="Untertitel">
    <w:name w:val="Subtitle"/>
    <w:basedOn w:val="Standard"/>
    <w:next w:val="Standard"/>
    <w:link w:val="UntertitelZchn"/>
    <w:uiPriority w:val="5"/>
    <w:qFormat/>
    <w:rsid w:val="000A6FA2"/>
    <w:pPr>
      <w:spacing w:after="60"/>
      <w:jc w:val="center"/>
      <w:outlineLvl w:val="1"/>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5"/>
    <w:rsid w:val="000A6FA2"/>
    <w:rPr>
      <w:rFonts w:asciiTheme="majorHAnsi" w:eastAsiaTheme="majorEastAsia" w:hAnsiTheme="majorHAnsi" w:cstheme="majorBidi"/>
      <w:sz w:val="24"/>
      <w:szCs w:val="24"/>
      <w:lang w:val="en-US" w:eastAsia="en-US"/>
    </w:rPr>
  </w:style>
  <w:style w:type="paragraph" w:styleId="Sprechblasentext">
    <w:name w:val="Balloon Text"/>
    <w:basedOn w:val="Standard"/>
    <w:link w:val="SprechblasentextZchn"/>
    <w:uiPriority w:val="99"/>
    <w:semiHidden/>
    <w:unhideWhenUsed/>
    <w:rsid w:val="003777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744"/>
    <w:rPr>
      <w:rFonts w:ascii="Tahoma" w:hAnsi="Tahoma" w:cs="Tahoma"/>
      <w:sz w:val="16"/>
      <w:szCs w:val="16"/>
      <w:lang w:val="en-US" w:eastAsia="en-US"/>
    </w:rPr>
  </w:style>
  <w:style w:type="paragraph" w:styleId="Aufzhlungszeichen">
    <w:name w:val="List Bullet"/>
    <w:basedOn w:val="Standard"/>
    <w:uiPriority w:val="9"/>
    <w:qFormat/>
    <w:rsid w:val="00E3404E"/>
    <w:pPr>
      <w:numPr>
        <w:numId w:val="1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D70"/>
    <w:pPr>
      <w:spacing w:after="200" w:line="276" w:lineRule="auto"/>
    </w:pPr>
    <w:rPr>
      <w:sz w:val="24"/>
      <w:szCs w:val="24"/>
      <w:lang w:val="en-US" w:eastAsia="en-US"/>
    </w:rPr>
  </w:style>
  <w:style w:type="paragraph" w:styleId="berschrift1">
    <w:name w:val="heading 1"/>
    <w:basedOn w:val="Standard"/>
    <w:next w:val="Textkrper"/>
    <w:link w:val="berschrift1Zchn"/>
    <w:qFormat/>
    <w:rsid w:val="000A6FA2"/>
    <w:pPr>
      <w:keepNext/>
      <w:keepLines/>
      <w:numPr>
        <w:numId w:val="1"/>
      </w:numPr>
      <w:suppressAutoHyphens/>
      <w:spacing w:before="480" w:after="0" w:line="240" w:lineRule="auto"/>
      <w:textAlignment w:val="baseline"/>
      <w:outlineLvl w:val="0"/>
    </w:pPr>
    <w:rPr>
      <w:rFonts w:eastAsia="Times New Roman" w:cs="Calibri"/>
      <w:b/>
      <w:bCs/>
      <w:kern w:val="1"/>
      <w:sz w:val="28"/>
      <w:szCs w:val="28"/>
      <w:lang w:val="en-GB" w:eastAsia="zh-CN"/>
    </w:rPr>
  </w:style>
  <w:style w:type="paragraph" w:styleId="berschrift2">
    <w:name w:val="heading 2"/>
    <w:basedOn w:val="Standard"/>
    <w:next w:val="Textkrper"/>
    <w:link w:val="berschrift2Zchn"/>
    <w:qFormat/>
    <w:rsid w:val="000A6FA2"/>
    <w:pPr>
      <w:keepNext/>
      <w:keepLines/>
      <w:numPr>
        <w:ilvl w:val="1"/>
        <w:numId w:val="1"/>
      </w:numPr>
      <w:suppressAutoHyphens/>
      <w:spacing w:before="200" w:after="0" w:line="240" w:lineRule="auto"/>
      <w:textAlignment w:val="baseline"/>
      <w:outlineLvl w:val="1"/>
    </w:pPr>
    <w:rPr>
      <w:rFonts w:eastAsia="Times New Roman" w:cs="Calibri"/>
      <w:b/>
      <w:bCs/>
      <w:color w:val="000000"/>
      <w:kern w:val="1"/>
      <w:sz w:val="26"/>
      <w:szCs w:val="26"/>
      <w:lang w:val="en-GB" w:eastAsia="zh-CN"/>
    </w:rPr>
  </w:style>
  <w:style w:type="paragraph" w:styleId="berschrift3">
    <w:name w:val="heading 3"/>
    <w:basedOn w:val="Standard"/>
    <w:next w:val="Textkrper"/>
    <w:link w:val="berschrift3Zchn"/>
    <w:qFormat/>
    <w:rsid w:val="000A6FA2"/>
    <w:pPr>
      <w:keepNext/>
      <w:keepLines/>
      <w:numPr>
        <w:ilvl w:val="2"/>
        <w:numId w:val="1"/>
      </w:numPr>
      <w:suppressAutoHyphens/>
      <w:spacing w:before="200" w:after="0" w:line="240" w:lineRule="auto"/>
      <w:textAlignment w:val="baseline"/>
      <w:outlineLvl w:val="2"/>
    </w:pPr>
    <w:rPr>
      <w:rFonts w:eastAsia="Times New Roman" w:cs="Calibri"/>
      <w:b/>
      <w:bCs/>
      <w:color w:val="000000"/>
      <w:kern w:val="1"/>
      <w:szCs w:val="20"/>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6FA2"/>
    <w:rPr>
      <w:rFonts w:eastAsia="Times New Roman" w:cs="Calibri"/>
      <w:b/>
      <w:bCs/>
      <w:kern w:val="1"/>
      <w:sz w:val="28"/>
      <w:szCs w:val="28"/>
      <w:lang w:val="en-GB" w:eastAsia="zh-CN"/>
    </w:rPr>
  </w:style>
  <w:style w:type="character" w:customStyle="1" w:styleId="berschrift2Zchn">
    <w:name w:val="Überschrift 2 Zchn"/>
    <w:basedOn w:val="Absatz-Standardschriftart"/>
    <w:link w:val="berschrift2"/>
    <w:rsid w:val="000A6FA2"/>
    <w:rPr>
      <w:rFonts w:eastAsia="Times New Roman" w:cs="Calibri"/>
      <w:b/>
      <w:bCs/>
      <w:color w:val="000000"/>
      <w:kern w:val="1"/>
      <w:sz w:val="26"/>
      <w:szCs w:val="26"/>
      <w:lang w:val="en-GB" w:eastAsia="zh-CN"/>
    </w:rPr>
  </w:style>
  <w:style w:type="character" w:customStyle="1" w:styleId="berschrift3Zchn">
    <w:name w:val="Überschrift 3 Zchn"/>
    <w:basedOn w:val="Absatz-Standardschriftart"/>
    <w:link w:val="berschrift3"/>
    <w:rsid w:val="000A6FA2"/>
    <w:rPr>
      <w:rFonts w:eastAsia="Times New Roman" w:cs="Calibri"/>
      <w:b/>
      <w:bCs/>
      <w:color w:val="000000"/>
      <w:kern w:val="1"/>
      <w:sz w:val="24"/>
      <w:lang w:val="en-GB" w:eastAsia="zh-CN"/>
    </w:rPr>
  </w:style>
  <w:style w:type="character" w:styleId="Hyperlink">
    <w:name w:val="Hyper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styleId="Hervorhebung">
    <w:name w:val="Emphasis"/>
    <w:qFormat/>
    <w:rsid w:val="000A6FA2"/>
    <w:rPr>
      <w:i/>
      <w:iCs/>
    </w:rPr>
  </w:style>
  <w:style w:type="character" w:customStyle="1" w:styleId="Kommentarzeichen1">
    <w:name w:val="Kommentarzeichen1"/>
    <w:rsid w:val="000A6FA2"/>
    <w:rPr>
      <w:sz w:val="16"/>
      <w:szCs w:val="16"/>
    </w:rPr>
  </w:style>
  <w:style w:type="character" w:styleId="Funotenzeichen">
    <w:name w:val="footnote reference"/>
    <w:rsid w:val="000A6FA2"/>
    <w:rPr>
      <w:vertAlign w:val="superscript"/>
    </w:rPr>
  </w:style>
  <w:style w:type="paragraph" w:styleId="Textkrper">
    <w:name w:val="Body Text"/>
    <w:basedOn w:val="Standard"/>
    <w:link w:val="TextkrperZchn"/>
    <w:rsid w:val="000A6FA2"/>
    <w:pPr>
      <w:suppressAutoHyphens/>
      <w:spacing w:after="120" w:line="240" w:lineRule="auto"/>
      <w:textAlignment w:val="baseline"/>
    </w:pPr>
    <w:rPr>
      <w:rFonts w:eastAsia="Times New Roman" w:cs="Calibri"/>
      <w:kern w:val="1"/>
      <w:sz w:val="22"/>
      <w:szCs w:val="20"/>
      <w:lang w:val="en-GB" w:eastAsia="zh-CN"/>
    </w:rPr>
  </w:style>
  <w:style w:type="character" w:customStyle="1" w:styleId="TextkrperZchn">
    <w:name w:val="Textkörper Zchn"/>
    <w:basedOn w:val="Absatz-Standardschriftart"/>
    <w:link w:val="Textkrper"/>
    <w:rsid w:val="000A6FA2"/>
    <w:rPr>
      <w:rFonts w:eastAsia="Times New Roman" w:cs="Calibri"/>
      <w:kern w:val="1"/>
      <w:sz w:val="22"/>
      <w:lang w:val="en-GB" w:eastAsia="zh-CN"/>
    </w:rPr>
  </w:style>
  <w:style w:type="paragraph" w:styleId="Beschriftung">
    <w:name w:val="caption"/>
    <w:basedOn w:val="Standard"/>
    <w:qFormat/>
    <w:rsid w:val="000A6FA2"/>
    <w:pPr>
      <w:suppressLineNumbers/>
      <w:suppressAutoHyphens/>
      <w:spacing w:before="120" w:after="120" w:line="240" w:lineRule="auto"/>
      <w:textAlignment w:val="baseline"/>
    </w:pPr>
    <w:rPr>
      <w:rFonts w:eastAsia="Times New Roman" w:cs="FreeSans"/>
      <w:i/>
      <w:iCs/>
      <w:kern w:val="1"/>
      <w:lang w:val="en-GB" w:eastAsia="zh-CN"/>
    </w:rPr>
  </w:style>
  <w:style w:type="paragraph" w:styleId="Titel">
    <w:name w:val="Title"/>
    <w:basedOn w:val="Standard"/>
    <w:next w:val="Untertitel"/>
    <w:link w:val="TitelZchn"/>
    <w:qFormat/>
    <w:rsid w:val="000A6FA2"/>
    <w:pPr>
      <w:suppressAutoHyphens/>
      <w:spacing w:before="240" w:after="60" w:line="240" w:lineRule="auto"/>
      <w:jc w:val="center"/>
      <w:textAlignment w:val="baseline"/>
    </w:pPr>
    <w:rPr>
      <w:rFonts w:eastAsia="Times New Roman" w:cs="Calibri"/>
      <w:b/>
      <w:bCs/>
      <w:kern w:val="1"/>
      <w:sz w:val="112"/>
      <w:szCs w:val="32"/>
      <w:lang w:val="en-GB" w:eastAsia="zh-CN"/>
    </w:rPr>
  </w:style>
  <w:style w:type="character" w:customStyle="1" w:styleId="TitelZchn">
    <w:name w:val="Titel Zchn"/>
    <w:basedOn w:val="Absatz-Standardschriftart"/>
    <w:link w:val="Titel"/>
    <w:rsid w:val="000A6FA2"/>
    <w:rPr>
      <w:rFonts w:eastAsia="Times New Roman" w:cs="Calibri"/>
      <w:b/>
      <w:bCs/>
      <w:kern w:val="1"/>
      <w:sz w:val="112"/>
      <w:szCs w:val="32"/>
      <w:lang w:val="en-GB" w:eastAsia="zh-CN"/>
    </w:rPr>
  </w:style>
  <w:style w:type="paragraph" w:styleId="Kopfzeile">
    <w:name w:val="header"/>
    <w:basedOn w:val="Standard"/>
    <w:link w:val="KopfzeileZchn"/>
    <w:rsid w:val="000A6FA2"/>
    <w:pPr>
      <w:suppressLineNumbers/>
      <w:tabs>
        <w:tab w:val="center" w:pos="4536"/>
        <w:tab w:val="right" w:pos="9072"/>
      </w:tabs>
      <w:suppressAutoHyphens/>
      <w:spacing w:after="0" w:line="240" w:lineRule="auto"/>
      <w:textAlignment w:val="baseline"/>
    </w:pPr>
    <w:rPr>
      <w:rFonts w:eastAsia="Times New Roman" w:cs="Calibri"/>
      <w:kern w:val="1"/>
      <w:sz w:val="22"/>
      <w:szCs w:val="20"/>
      <w:lang w:val="en-GB" w:eastAsia="zh-CN"/>
    </w:rPr>
  </w:style>
  <w:style w:type="character" w:customStyle="1" w:styleId="KopfzeileZchn">
    <w:name w:val="Kopfzeile Zchn"/>
    <w:basedOn w:val="Absatz-Standardschriftart"/>
    <w:link w:val="Kopfzeile"/>
    <w:rsid w:val="000A6FA2"/>
    <w:rPr>
      <w:rFonts w:eastAsia="Times New Roman" w:cs="Calibri"/>
      <w:kern w:val="1"/>
      <w:sz w:val="22"/>
      <w:lang w:val="en-GB" w:eastAsia="zh-CN"/>
    </w:rPr>
  </w:style>
  <w:style w:type="paragraph" w:styleId="Verzeichnis1">
    <w:name w:val="toc 1"/>
    <w:basedOn w:val="Standard"/>
    <w:uiPriority w:val="39"/>
    <w:rsid w:val="000A6FA2"/>
    <w:pPr>
      <w:tabs>
        <w:tab w:val="right" w:leader="dot" w:pos="9972"/>
      </w:tabs>
      <w:suppressAutoHyphens/>
      <w:spacing w:after="120" w:line="240" w:lineRule="auto"/>
      <w:textAlignment w:val="baseline"/>
    </w:pPr>
    <w:rPr>
      <w:rFonts w:eastAsia="Times New Roman" w:cs="Calibri"/>
      <w:bCs/>
      <w:kern w:val="1"/>
      <w:sz w:val="28"/>
      <w:szCs w:val="20"/>
      <w:lang w:val="en-GB" w:eastAsia="zh-CN"/>
    </w:rPr>
  </w:style>
  <w:style w:type="paragraph" w:styleId="Verzeichnis2">
    <w:name w:val="toc 2"/>
    <w:basedOn w:val="Standard"/>
    <w:uiPriority w:val="39"/>
    <w:rsid w:val="000A6FA2"/>
    <w:pPr>
      <w:tabs>
        <w:tab w:val="right" w:leader="dot" w:pos="9689"/>
      </w:tabs>
      <w:suppressAutoHyphens/>
      <w:spacing w:after="120" w:line="240" w:lineRule="auto"/>
      <w:ind w:left="283"/>
      <w:textAlignment w:val="baseline"/>
    </w:pPr>
    <w:rPr>
      <w:rFonts w:eastAsia="Times New Roman" w:cs="Calibri"/>
      <w:iCs/>
      <w:kern w:val="1"/>
      <w:szCs w:val="20"/>
      <w:lang w:val="en-GB" w:eastAsia="zh-CN"/>
    </w:rPr>
  </w:style>
  <w:style w:type="paragraph" w:styleId="Verzeichnis3">
    <w:name w:val="toc 3"/>
    <w:basedOn w:val="Standard"/>
    <w:uiPriority w:val="39"/>
    <w:rsid w:val="000A6FA2"/>
    <w:pPr>
      <w:tabs>
        <w:tab w:val="right" w:leader="dot" w:pos="9406"/>
      </w:tabs>
      <w:suppressAutoHyphens/>
      <w:spacing w:after="120" w:line="240" w:lineRule="auto"/>
      <w:ind w:left="566"/>
      <w:textAlignment w:val="baseline"/>
    </w:pPr>
    <w:rPr>
      <w:rFonts w:eastAsia="Times New Roman" w:cs="Calibri"/>
      <w:kern w:val="1"/>
      <w:sz w:val="22"/>
      <w:szCs w:val="20"/>
      <w:lang w:val="en-GB" w:eastAsia="zh-CN"/>
    </w:rPr>
  </w:style>
  <w:style w:type="paragraph" w:styleId="Funotentext">
    <w:name w:val="footnote text"/>
    <w:basedOn w:val="Standard"/>
    <w:link w:val="FunotentextZchn"/>
    <w:rsid w:val="000A6FA2"/>
    <w:pPr>
      <w:suppressLineNumbers/>
      <w:suppressAutoHyphens/>
      <w:spacing w:after="0" w:line="240" w:lineRule="auto"/>
      <w:ind w:left="339" w:hanging="339"/>
      <w:textAlignment w:val="baseline"/>
    </w:pPr>
    <w:rPr>
      <w:rFonts w:eastAsia="Times New Roman" w:cs="Calibri"/>
      <w:kern w:val="1"/>
      <w:sz w:val="20"/>
      <w:szCs w:val="20"/>
      <w:lang w:val="en-GB" w:eastAsia="zh-CN"/>
    </w:rPr>
  </w:style>
  <w:style w:type="character" w:customStyle="1" w:styleId="FunotentextZchn">
    <w:name w:val="Fußnotentext Zchn"/>
    <w:basedOn w:val="Absatz-Standardschriftart"/>
    <w:link w:val="Funotentext"/>
    <w:rsid w:val="000A6FA2"/>
    <w:rPr>
      <w:rFonts w:eastAsia="Times New Roman" w:cs="Calibri"/>
      <w:kern w:val="1"/>
      <w:lang w:val="en-GB" w:eastAsia="zh-CN"/>
    </w:rPr>
  </w:style>
  <w:style w:type="paragraph" w:styleId="Abbildungsverzeichnis">
    <w:name w:val="table of figures"/>
    <w:basedOn w:val="Standard"/>
    <w:next w:val="Standard"/>
    <w:uiPriority w:val="99"/>
    <w:unhideWhenUsed/>
    <w:rsid w:val="000A6FA2"/>
    <w:pPr>
      <w:suppressAutoHyphens/>
      <w:spacing w:after="0" w:line="240" w:lineRule="auto"/>
      <w:textAlignment w:val="baseline"/>
    </w:pPr>
    <w:rPr>
      <w:rFonts w:eastAsia="Times New Roman" w:cs="Calibri"/>
      <w:kern w:val="1"/>
      <w:sz w:val="22"/>
      <w:szCs w:val="20"/>
      <w:lang w:val="en-GB" w:eastAsia="zh-CN"/>
    </w:rPr>
  </w:style>
  <w:style w:type="paragraph" w:styleId="NurText">
    <w:name w:val="Plain Text"/>
    <w:basedOn w:val="Standard"/>
    <w:link w:val="NurTextZchn"/>
    <w:uiPriority w:val="99"/>
    <w:semiHidden/>
    <w:unhideWhenUsed/>
    <w:rsid w:val="000A6FA2"/>
    <w:pPr>
      <w:spacing w:after="0" w:line="240" w:lineRule="auto"/>
    </w:pPr>
    <w:rPr>
      <w:sz w:val="22"/>
      <w:szCs w:val="21"/>
    </w:rPr>
  </w:style>
  <w:style w:type="character" w:customStyle="1" w:styleId="NurTextZchn">
    <w:name w:val="Nur Text Zchn"/>
    <w:basedOn w:val="Absatz-Standardschriftart"/>
    <w:link w:val="NurText"/>
    <w:uiPriority w:val="99"/>
    <w:semiHidden/>
    <w:rsid w:val="000A6FA2"/>
    <w:rPr>
      <w:sz w:val="22"/>
      <w:szCs w:val="21"/>
      <w:lang w:val="en-US" w:eastAsia="en-US"/>
    </w:rPr>
  </w:style>
  <w:style w:type="paragraph" w:styleId="Untertitel">
    <w:name w:val="Subtitle"/>
    <w:basedOn w:val="Standard"/>
    <w:next w:val="Standard"/>
    <w:link w:val="UntertitelZchn"/>
    <w:uiPriority w:val="5"/>
    <w:qFormat/>
    <w:rsid w:val="000A6FA2"/>
    <w:pPr>
      <w:spacing w:after="60"/>
      <w:jc w:val="center"/>
      <w:outlineLvl w:val="1"/>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5"/>
    <w:rsid w:val="000A6FA2"/>
    <w:rPr>
      <w:rFonts w:asciiTheme="majorHAnsi" w:eastAsiaTheme="majorEastAsia" w:hAnsiTheme="majorHAnsi" w:cstheme="majorBidi"/>
      <w:sz w:val="24"/>
      <w:szCs w:val="24"/>
      <w:lang w:val="en-US" w:eastAsia="en-US"/>
    </w:rPr>
  </w:style>
  <w:style w:type="paragraph" w:styleId="Sprechblasentext">
    <w:name w:val="Balloon Text"/>
    <w:basedOn w:val="Standard"/>
    <w:link w:val="SprechblasentextZchn"/>
    <w:uiPriority w:val="99"/>
    <w:semiHidden/>
    <w:unhideWhenUsed/>
    <w:rsid w:val="003777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744"/>
    <w:rPr>
      <w:rFonts w:ascii="Tahoma" w:hAnsi="Tahoma" w:cs="Tahoma"/>
      <w:sz w:val="16"/>
      <w:szCs w:val="16"/>
      <w:lang w:val="en-US" w:eastAsia="en-US"/>
    </w:rPr>
  </w:style>
  <w:style w:type="paragraph" w:styleId="Aufzhlungszeichen">
    <w:name w:val="List Bullet"/>
    <w:basedOn w:val="Standard"/>
    <w:uiPriority w:val="9"/>
    <w:qFormat/>
    <w:rsid w:val="00E3404E"/>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asseg/scape-d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openplanets/plato/blob/master/planning-core/src/main/resources/data/schemas/plato.xsd"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loc.gov/standards/sr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B98FAFB0014C87446B578F55CEB1" ma:contentTypeVersion="0" ma:contentTypeDescription="Create a new document." ma:contentTypeScope="" ma:versionID="9b9f8753b3435e5d5adf64bef9f1e681">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43B9-FA85-4434-BAC3-2A349708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E9AA3-B782-41C6-9451-B5874890181A}">
  <ds:schemaRefs>
    <ds:schemaRef ds:uri="http://schemas.microsoft.com/sharepoint/v3/contenttype/forms"/>
  </ds:schemaRefs>
</ds:datastoreItem>
</file>

<file path=customXml/itemProps3.xml><?xml version="1.0" encoding="utf-8"?>
<ds:datastoreItem xmlns:ds="http://schemas.openxmlformats.org/officeDocument/2006/customXml" ds:itemID="{9466826F-025A-4F04-A1A7-0B36CD7E368B}">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F86B3B5D-420F-4984-9E6C-9BB59FC3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1580</Words>
  <Characters>9956</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Asseg, Frank</dc:creator>
  <cp:lastModifiedBy>Asseg, Frank</cp:lastModifiedBy>
  <cp:revision>50</cp:revision>
  <dcterms:created xsi:type="dcterms:W3CDTF">2012-08-10T07:13:00Z</dcterms:created>
  <dcterms:modified xsi:type="dcterms:W3CDTF">2012-09-21T07:29:00Z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0x010100E4C8B98FAFB0014C87446B578F55CEB1</vt:lpwstr>
  </property>
</Properties>
</file>